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BBA" w:rsidRDefault="00C360AF">
      <w:pPr>
        <w:pStyle w:val="Title"/>
      </w:pPr>
      <w:r>
        <w:t>CS + Social Good: VR Workshop</w:t>
      </w:r>
    </w:p>
    <w:p w:rsidR="002C2BBA" w:rsidRDefault="00C360AF" w:rsidP="00C360AF">
      <w:pPr>
        <w:pStyle w:val="Heading1"/>
      </w:pPr>
      <w:r>
        <w:t>IntroductioN</w:t>
      </w:r>
    </w:p>
    <w:p w:rsidR="00C360AF" w:rsidRDefault="00C360AF" w:rsidP="00C360AF">
      <w:r>
        <w:t xml:space="preserve">One of the benefits of virtual reality is the ability to bring important issues to light in innovative ways for a call to action. In this workshop, we are going to use A-Frame and WebVR to build a virtual reality-enabled website to </w:t>
      </w:r>
      <w:r w:rsidR="00275E5D">
        <w:t>animate disintegrating garbage in the ocean from a fishes’ point of view.</w:t>
      </w:r>
      <w:r>
        <w:t xml:space="preserve"> These sites can be viewed in a standard browser, or, if you have a desktop VR device such as an Oculus Rift, you can download Firefox Nightly to view the site in VR. </w:t>
      </w:r>
    </w:p>
    <w:p w:rsidR="00C360AF" w:rsidRDefault="00C360AF" w:rsidP="00C360AF">
      <w:r>
        <w:t xml:space="preserve">In addition to working on desktop </w:t>
      </w:r>
      <w:r w:rsidR="002D7354">
        <w:t xml:space="preserve">browsers, WebVR sites will also render </w:t>
      </w:r>
      <w:r w:rsidR="002D7354" w:rsidRPr="002D7354">
        <w:rPr>
          <w:i/>
        </w:rPr>
        <w:t>stereoscopically</w:t>
      </w:r>
      <w:r w:rsidR="002D7354">
        <w:t xml:space="preserve"> on mobile devices. Combined with a Cardboard (or similarly styled mobile headset), you can turn any smart phone into a VR headset! </w:t>
      </w:r>
    </w:p>
    <w:p w:rsidR="00705F73" w:rsidRDefault="002D7354" w:rsidP="00C360AF">
      <w:r>
        <w:t xml:space="preserve">Firefox Nightly Download: </w:t>
      </w:r>
      <w:hyperlink r:id="rId9" w:history="1">
        <w:r w:rsidRPr="004C321C">
          <w:rPr>
            <w:rStyle w:val="Hyperlink"/>
          </w:rPr>
          <w:t>https://nightly.mozilla.org/</w:t>
        </w:r>
      </w:hyperlink>
      <w:r>
        <w:t xml:space="preserve"> </w:t>
      </w:r>
    </w:p>
    <w:p w:rsidR="00705F73" w:rsidRDefault="00705F73" w:rsidP="00C360AF">
      <w:r>
        <w:t>Wallenberg – 323 (3:30)</w:t>
      </w:r>
    </w:p>
    <w:p w:rsidR="002D7354" w:rsidRDefault="009776B5" w:rsidP="002D7354">
      <w:pPr>
        <w:pStyle w:val="Heading1"/>
      </w:pPr>
      <w:r>
        <w:t>OUR INDEX.HTML File</w:t>
      </w:r>
    </w:p>
    <w:p w:rsidR="00690EDB" w:rsidRDefault="00690EDB" w:rsidP="00690EDB">
      <w:r>
        <w:t xml:space="preserve">We are going to start with two files: index.html, and aframe.min.js, both of which are located in the sample project directory. To start, we’ll open up index.html and add the first few lines of </w:t>
      </w:r>
      <w:r w:rsidR="001516CB">
        <w:t>markup</w:t>
      </w:r>
      <w:r>
        <w:t xml:space="preserve"> – these will be familiar if you’ve written a website before:</w:t>
      </w:r>
    </w:p>
    <w:p w:rsidR="00690EDB" w:rsidRPr="009D3E74" w:rsidRDefault="00690EDB" w:rsidP="00690EDB">
      <w:pPr>
        <w:rPr>
          <w:rFonts w:ascii="Consolas" w:hAnsi="Consolas"/>
          <w:color w:val="92278F" w:themeColor="accent1"/>
        </w:rPr>
      </w:pPr>
      <w:r w:rsidRPr="009D3E74">
        <w:rPr>
          <w:rFonts w:ascii="Consolas" w:hAnsi="Consolas"/>
          <w:color w:val="92278F" w:themeColor="accent1"/>
        </w:rPr>
        <w:t>&lt;!doctype HTML&gt;</w:t>
      </w:r>
    </w:p>
    <w:p w:rsidR="00690EDB" w:rsidRPr="009D3E74" w:rsidRDefault="00690EDB" w:rsidP="00690EDB">
      <w:pPr>
        <w:rPr>
          <w:rFonts w:ascii="Consolas" w:hAnsi="Consolas"/>
          <w:color w:val="92278F" w:themeColor="accent1"/>
        </w:rPr>
      </w:pPr>
      <w:r w:rsidRPr="009D3E74">
        <w:rPr>
          <w:rFonts w:ascii="Consolas" w:hAnsi="Consolas"/>
          <w:color w:val="92278F" w:themeColor="accent1"/>
        </w:rPr>
        <w:t>&lt;html&gt;</w:t>
      </w:r>
    </w:p>
    <w:p w:rsidR="00690EDB" w:rsidRPr="009D3E74" w:rsidRDefault="00690EDB" w:rsidP="00690EDB">
      <w:pPr>
        <w:rPr>
          <w:rFonts w:ascii="Consolas" w:hAnsi="Consolas"/>
          <w:color w:val="92278F" w:themeColor="accent1"/>
        </w:rPr>
      </w:pPr>
      <w:r w:rsidRPr="009D3E74">
        <w:rPr>
          <w:rFonts w:ascii="Consolas" w:hAnsi="Consolas"/>
          <w:color w:val="92278F" w:themeColor="accent1"/>
        </w:rPr>
        <w:t xml:space="preserve">    &lt;head&gt;</w:t>
      </w:r>
    </w:p>
    <w:p w:rsidR="00690EDB" w:rsidRPr="009D3E74" w:rsidRDefault="00690EDB" w:rsidP="00690EDB">
      <w:pPr>
        <w:rPr>
          <w:rFonts w:ascii="Consolas" w:hAnsi="Consolas"/>
          <w:color w:val="92278F" w:themeColor="accent1"/>
        </w:rPr>
      </w:pPr>
      <w:r w:rsidRPr="009D3E74">
        <w:rPr>
          <w:rFonts w:ascii="Consolas" w:hAnsi="Consolas"/>
          <w:color w:val="92278F" w:themeColor="accent1"/>
        </w:rPr>
        <w:t xml:space="preserve">    &lt;/head&gt;</w:t>
      </w:r>
    </w:p>
    <w:p w:rsidR="00690EDB" w:rsidRPr="009D3E74" w:rsidRDefault="00690EDB" w:rsidP="00690EDB">
      <w:pPr>
        <w:rPr>
          <w:rFonts w:ascii="Consolas" w:hAnsi="Consolas"/>
          <w:color w:val="92278F" w:themeColor="accent1"/>
        </w:rPr>
      </w:pPr>
      <w:r w:rsidRPr="009D3E74">
        <w:rPr>
          <w:rFonts w:ascii="Consolas" w:hAnsi="Consolas"/>
          <w:color w:val="92278F" w:themeColor="accent1"/>
        </w:rPr>
        <w:t xml:space="preserve">    &lt;body</w:t>
      </w:r>
      <w:r w:rsidR="00CE3EA3">
        <w:rPr>
          <w:rFonts w:ascii="Consolas" w:hAnsi="Consolas"/>
          <w:color w:val="92278F" w:themeColor="accent1"/>
        </w:rPr>
        <w:t xml:space="preserve"> onload = “OnSuccessfulLoad()”</w:t>
      </w:r>
      <w:r w:rsidRPr="009D3E74">
        <w:rPr>
          <w:rFonts w:ascii="Consolas" w:hAnsi="Consolas"/>
          <w:color w:val="92278F" w:themeColor="accent1"/>
        </w:rPr>
        <w:t>&gt;</w:t>
      </w:r>
    </w:p>
    <w:p w:rsidR="00690EDB" w:rsidRPr="009D3E74" w:rsidRDefault="00690EDB" w:rsidP="00690EDB">
      <w:pPr>
        <w:rPr>
          <w:rFonts w:ascii="Consolas" w:hAnsi="Consolas"/>
          <w:color w:val="92278F" w:themeColor="accent1"/>
        </w:rPr>
      </w:pPr>
      <w:r w:rsidRPr="009D3E74">
        <w:rPr>
          <w:rFonts w:ascii="Consolas" w:hAnsi="Consolas"/>
          <w:color w:val="92278F" w:themeColor="accent1"/>
        </w:rPr>
        <w:t xml:space="preserve">    &lt;/body&gt;</w:t>
      </w:r>
    </w:p>
    <w:p w:rsidR="00690EDB" w:rsidRPr="009D3E74" w:rsidRDefault="00690EDB" w:rsidP="00690EDB">
      <w:pPr>
        <w:rPr>
          <w:rFonts w:ascii="Consolas" w:hAnsi="Consolas"/>
          <w:color w:val="92278F" w:themeColor="accent1"/>
        </w:rPr>
      </w:pPr>
      <w:r w:rsidRPr="009D3E74">
        <w:rPr>
          <w:rFonts w:ascii="Consolas" w:hAnsi="Consolas"/>
          <w:color w:val="92278F" w:themeColor="accent1"/>
        </w:rPr>
        <w:t>&lt;/html&gt;</w:t>
      </w:r>
    </w:p>
    <w:p w:rsidR="00690EDB" w:rsidRDefault="00690EDB" w:rsidP="00690EDB">
      <w:r>
        <w:t>We will first load in the A-Frame scripts in our head tags with the line:</w:t>
      </w:r>
    </w:p>
    <w:p w:rsidR="00690EDB" w:rsidRPr="009D3E74" w:rsidRDefault="00690EDB" w:rsidP="00690EDB">
      <w:pPr>
        <w:rPr>
          <w:rFonts w:ascii="Consolas" w:hAnsi="Consolas"/>
          <w:color w:val="92278F" w:themeColor="accent1"/>
        </w:rPr>
      </w:pPr>
      <w:r w:rsidRPr="009D3E74">
        <w:rPr>
          <w:rFonts w:ascii="Consolas" w:hAnsi="Consolas"/>
          <w:color w:val="92278F" w:themeColor="accent1"/>
        </w:rPr>
        <w:t>&lt;script src = “aframe.min.js&gt;&lt;/script&gt;</w:t>
      </w:r>
    </w:p>
    <w:p w:rsidR="009D3E74" w:rsidRDefault="00690EDB" w:rsidP="00690EDB">
      <w:r>
        <w:t>Once we’ve done that, we’ll be able to use all of the A-Frame elements in our own page. This includes all of the support for virtual reality rendering and Three.JS – there’s a lot included in that one JavaScript file!</w:t>
      </w:r>
    </w:p>
    <w:p w:rsidR="009D3E74" w:rsidRDefault="009D3E74" w:rsidP="009D3E74">
      <w:r>
        <w:br w:type="page"/>
      </w:r>
    </w:p>
    <w:p w:rsidR="00690EDB" w:rsidRDefault="00690EDB" w:rsidP="00690EDB"/>
    <w:p w:rsidR="00690EDB" w:rsidRDefault="000453A8" w:rsidP="00690EDB">
      <w:pPr>
        <w:pStyle w:val="Heading1"/>
      </w:pPr>
      <w:r>
        <w:t>Setting Up The</w:t>
      </w:r>
      <w:r w:rsidR="00690EDB">
        <w:t xml:space="preserve"> A-FRame Scene</w:t>
      </w:r>
    </w:p>
    <w:p w:rsidR="00690EDB" w:rsidRDefault="00690EDB" w:rsidP="00690EDB">
      <w:r>
        <w:t xml:space="preserve">The next thing that we’re going to want to do is set up our initial A-Frame scene. All of the components in A-Frame are prepended with an “a-“ </w:t>
      </w:r>
      <w:r w:rsidRPr="001516CB">
        <w:rPr>
          <w:b/>
        </w:rPr>
        <w:t>tag</w:t>
      </w:r>
      <w:r>
        <w:t>, such as &lt;a-scene&gt;, the first element that we’ll add.</w:t>
      </w:r>
    </w:p>
    <w:p w:rsidR="001516CB" w:rsidRPr="001516CB" w:rsidRDefault="001516CB" w:rsidP="006D26B1">
      <w:pPr>
        <w:pStyle w:val="IntenseQuote"/>
        <w:rPr>
          <w:rStyle w:val="SubtleReference"/>
        </w:rPr>
      </w:pPr>
      <w:r>
        <w:rPr>
          <w:rStyle w:val="SubtleReference"/>
        </w:rPr>
        <w:t xml:space="preserve">Almost all HTML (or, in this case, A-Frame) tags require a closing tag &lt;/&gt; at the end of the declaration. This lets us specify what elements get nested within one another. </w:t>
      </w:r>
    </w:p>
    <w:p w:rsidR="00690EDB" w:rsidRDefault="00690EDB" w:rsidP="00690EDB">
      <w:r>
        <w:t xml:space="preserve">Within the body tags, we’ll start by adding &lt;a-scene&gt; </w:t>
      </w:r>
      <w:r w:rsidRPr="001516CB">
        <w:rPr>
          <w:b/>
        </w:rPr>
        <w:t>tags</w:t>
      </w:r>
      <w:r>
        <w:t xml:space="preserve"> to surround our other elements</w:t>
      </w:r>
      <w:r w:rsidR="00E0079E">
        <w:t>. We’ll also give this an id (</w:t>
      </w:r>
      <w:r w:rsidR="00E0079E" w:rsidRPr="00E0079E">
        <w:rPr>
          <w:b/>
        </w:rPr>
        <w:t>sceneElement</w:t>
      </w:r>
      <w:r w:rsidR="00E0079E">
        <w:rPr>
          <w:i/>
        </w:rPr>
        <w:t xml:space="preserve">) </w:t>
      </w:r>
      <w:r w:rsidR="00E0079E">
        <w:t>so that we can access it later from a script to change the elements within the scene</w:t>
      </w:r>
      <w:r>
        <w:t>:</w:t>
      </w:r>
    </w:p>
    <w:p w:rsidR="00690EDB" w:rsidRPr="009D3E74" w:rsidRDefault="00E0079E" w:rsidP="00E0079E">
      <w:pPr>
        <w:rPr>
          <w:rFonts w:ascii="Consolas" w:hAnsi="Consolas"/>
          <w:color w:val="92278F" w:themeColor="accent1"/>
        </w:rPr>
      </w:pPr>
      <w:r w:rsidRPr="009D3E74">
        <w:rPr>
          <w:rFonts w:ascii="Consolas" w:hAnsi="Consolas"/>
          <w:color w:val="92278F" w:themeColor="accent1"/>
        </w:rPr>
        <w:t xml:space="preserve">    </w:t>
      </w:r>
      <w:r w:rsidR="00690EDB" w:rsidRPr="009D3E74">
        <w:rPr>
          <w:rFonts w:ascii="Consolas" w:hAnsi="Consolas"/>
          <w:color w:val="92278F" w:themeColor="accent1"/>
        </w:rPr>
        <w:t>&lt;body</w:t>
      </w:r>
      <w:r w:rsidR="006E2EC0">
        <w:rPr>
          <w:rFonts w:ascii="Consolas" w:hAnsi="Consolas"/>
          <w:color w:val="92278F" w:themeColor="accent1"/>
        </w:rPr>
        <w:t xml:space="preserve"> onload = “OnSuccessfulLoad()</w:t>
      </w:r>
      <w:r w:rsidR="000D74C2">
        <w:rPr>
          <w:rFonts w:ascii="Consolas" w:hAnsi="Consolas"/>
          <w:color w:val="92278F" w:themeColor="accent1"/>
        </w:rPr>
        <w:t>”</w:t>
      </w:r>
      <w:r w:rsidR="00690EDB" w:rsidRPr="009D3E74">
        <w:rPr>
          <w:rFonts w:ascii="Consolas" w:hAnsi="Consolas"/>
          <w:color w:val="92278F" w:themeColor="accent1"/>
        </w:rPr>
        <w:t>&gt;</w:t>
      </w:r>
    </w:p>
    <w:p w:rsidR="00690EDB" w:rsidRPr="009D3E74" w:rsidRDefault="00690EDB" w:rsidP="00690EDB">
      <w:pPr>
        <w:rPr>
          <w:rFonts w:ascii="Consolas" w:hAnsi="Consolas"/>
          <w:color w:val="92278F" w:themeColor="accent1"/>
        </w:rPr>
      </w:pPr>
      <w:r w:rsidRPr="009D3E74">
        <w:rPr>
          <w:rFonts w:ascii="Consolas" w:hAnsi="Consolas"/>
          <w:color w:val="92278F" w:themeColor="accent1"/>
        </w:rPr>
        <w:t xml:space="preserve">        &lt;a-scene</w:t>
      </w:r>
      <w:r w:rsidR="00E0079E" w:rsidRPr="009D3E74">
        <w:rPr>
          <w:rFonts w:ascii="Consolas" w:hAnsi="Consolas"/>
          <w:color w:val="92278F" w:themeColor="accent1"/>
        </w:rPr>
        <w:t xml:space="preserve"> id = “</w:t>
      </w:r>
      <w:r w:rsidR="00E0079E" w:rsidRPr="009D3E74">
        <w:rPr>
          <w:rFonts w:ascii="Consolas" w:hAnsi="Consolas"/>
          <w:b/>
          <w:color w:val="92278F" w:themeColor="accent1"/>
        </w:rPr>
        <w:t>sceneElement</w:t>
      </w:r>
      <w:r w:rsidR="00E0079E" w:rsidRPr="009D3E74">
        <w:rPr>
          <w:rFonts w:ascii="Consolas" w:hAnsi="Consolas"/>
          <w:color w:val="92278F" w:themeColor="accent1"/>
        </w:rPr>
        <w:t>”&gt;</w:t>
      </w:r>
      <w:r w:rsidRPr="009D3E74">
        <w:rPr>
          <w:rFonts w:ascii="Consolas" w:hAnsi="Consolas"/>
          <w:color w:val="92278F" w:themeColor="accent1"/>
        </w:rPr>
        <w:t xml:space="preserve">  </w:t>
      </w:r>
    </w:p>
    <w:p w:rsidR="00690EDB" w:rsidRPr="009D3E74" w:rsidRDefault="00690EDB" w:rsidP="00690EDB">
      <w:pPr>
        <w:rPr>
          <w:rFonts w:ascii="Consolas" w:hAnsi="Consolas"/>
          <w:color w:val="92278F" w:themeColor="accent1"/>
        </w:rPr>
      </w:pPr>
      <w:r w:rsidRPr="009D3E74">
        <w:rPr>
          <w:rFonts w:ascii="Consolas" w:hAnsi="Consolas"/>
          <w:color w:val="92278F" w:themeColor="accent1"/>
        </w:rPr>
        <w:t xml:space="preserve">        &lt;/a-scene&gt;</w:t>
      </w:r>
    </w:p>
    <w:p w:rsidR="00690EDB" w:rsidRPr="009D3E74" w:rsidRDefault="00690EDB" w:rsidP="00690EDB">
      <w:pPr>
        <w:rPr>
          <w:rFonts w:ascii="Consolas" w:hAnsi="Consolas"/>
          <w:color w:val="92278F" w:themeColor="accent1"/>
        </w:rPr>
      </w:pPr>
      <w:r w:rsidRPr="009D3E74">
        <w:rPr>
          <w:rFonts w:ascii="Consolas" w:hAnsi="Consolas"/>
          <w:color w:val="92278F" w:themeColor="accent1"/>
        </w:rPr>
        <w:t xml:space="preserve">    &lt;/body&gt;</w:t>
      </w:r>
    </w:p>
    <w:p w:rsidR="00690EDB" w:rsidRDefault="00690EDB" w:rsidP="00690EDB">
      <w:r>
        <w:t xml:space="preserve">All of the elements that we will put into our application will go in between our &lt;a-scene&gt; tags. </w:t>
      </w:r>
    </w:p>
    <w:p w:rsidR="00E0079E" w:rsidRDefault="00E0079E" w:rsidP="00690EDB">
      <w:r>
        <w:t>The first element in our scene is going to be a camera. This will define what in our scene is visible within the frame of our computer screen, and will represent a user’s field of view into the scene when in VR. The camera element in A-Frame, like most computer graphics software, is highly customizable, but we’ll just use a basic example:</w:t>
      </w:r>
    </w:p>
    <w:p w:rsidR="00E0079E" w:rsidRPr="009D3E74" w:rsidRDefault="00E0079E" w:rsidP="00E0079E">
      <w:pPr>
        <w:rPr>
          <w:rFonts w:ascii="Consolas" w:hAnsi="Consolas"/>
          <w:color w:val="92278F" w:themeColor="accent1"/>
        </w:rPr>
      </w:pPr>
      <w:r w:rsidRPr="009D3E74">
        <w:rPr>
          <w:rFonts w:ascii="Consolas" w:hAnsi="Consolas"/>
          <w:color w:val="92278F" w:themeColor="accent1"/>
        </w:rPr>
        <w:t>&lt;a-scene id="sceneElement"&gt;</w:t>
      </w:r>
    </w:p>
    <w:p w:rsidR="00E0079E" w:rsidRPr="009D3E74" w:rsidRDefault="00E0079E" w:rsidP="00E0079E">
      <w:pPr>
        <w:rPr>
          <w:rFonts w:ascii="Consolas" w:hAnsi="Consolas"/>
          <w:color w:val="92278F" w:themeColor="accent1"/>
        </w:rPr>
      </w:pPr>
      <w:r w:rsidRPr="009D3E74">
        <w:rPr>
          <w:rFonts w:ascii="Consolas" w:hAnsi="Consolas"/>
          <w:color w:val="92278F" w:themeColor="accent1"/>
        </w:rPr>
        <w:t xml:space="preserve">            &lt;a-camera </w:t>
      </w:r>
      <w:r w:rsidR="002F14DF" w:rsidRPr="009D3E74">
        <w:rPr>
          <w:rFonts w:ascii="Consolas" w:hAnsi="Consolas"/>
          <w:b/>
          <w:color w:val="92278F" w:themeColor="accent1"/>
        </w:rPr>
        <w:t>position = "0 5</w:t>
      </w:r>
      <w:r w:rsidRPr="009D3E74">
        <w:rPr>
          <w:rFonts w:ascii="Consolas" w:hAnsi="Consolas"/>
          <w:b/>
          <w:color w:val="92278F" w:themeColor="accent1"/>
        </w:rPr>
        <w:t xml:space="preserve"> 0"</w:t>
      </w:r>
      <w:r w:rsidRPr="009D3E74">
        <w:rPr>
          <w:rFonts w:ascii="Consolas" w:hAnsi="Consolas"/>
          <w:color w:val="92278F" w:themeColor="accent1"/>
        </w:rPr>
        <w:t xml:space="preserve">&gt;   </w:t>
      </w:r>
    </w:p>
    <w:p w:rsidR="00E0079E" w:rsidRPr="009D3E74" w:rsidRDefault="00E0079E" w:rsidP="00E0079E">
      <w:pPr>
        <w:rPr>
          <w:rFonts w:ascii="Consolas" w:hAnsi="Consolas"/>
          <w:color w:val="92278F" w:themeColor="accent1"/>
        </w:rPr>
      </w:pPr>
      <w:r w:rsidRPr="009D3E74">
        <w:rPr>
          <w:rFonts w:ascii="Consolas" w:hAnsi="Consolas"/>
          <w:color w:val="92278F" w:themeColor="accent1"/>
        </w:rPr>
        <w:t>&lt;/a-scene&gt;</w:t>
      </w:r>
    </w:p>
    <w:p w:rsidR="00E0079E" w:rsidRDefault="00E0079E" w:rsidP="00E0079E">
      <w:r>
        <w:t xml:space="preserve">If you are familiar with HTML, you’ll notice that the </w:t>
      </w:r>
      <w:r>
        <w:rPr>
          <w:i/>
        </w:rPr>
        <w:t xml:space="preserve">attributes </w:t>
      </w:r>
      <w:r>
        <w:t xml:space="preserve">of the A-Frame objects are written out the way you would write in standard CSS attributes for a regular webpage. In this case, we added the </w:t>
      </w:r>
      <w:r w:rsidRPr="00E0079E">
        <w:rPr>
          <w:b/>
        </w:rPr>
        <w:t>position = “0 1 0”</w:t>
      </w:r>
      <w:r>
        <w:t xml:space="preserve"> attribute to define where in our scene the camera would be placed. </w:t>
      </w:r>
    </w:p>
    <w:p w:rsidR="000453A8" w:rsidRPr="00B954E6" w:rsidRDefault="000453A8" w:rsidP="006D26B1">
      <w:pPr>
        <w:pStyle w:val="IntenseQuote"/>
      </w:pPr>
      <w:r>
        <w:t xml:space="preserve">In the A-Frame coordinate system, +X can be roughly thought of as “right”, +Y is “up”, and “+Z” is towards the default camera. </w:t>
      </w:r>
    </w:p>
    <w:p w:rsidR="00690EDB" w:rsidRDefault="00B954E6" w:rsidP="00690EDB">
      <w:r>
        <w:t>Now that we have our camera, we can start adding in new items to our scene. We’ll start by putting in our background to our scene using the &lt;a-sky&gt; element.</w:t>
      </w:r>
    </w:p>
    <w:p w:rsidR="00CD7004" w:rsidRDefault="00CD7004" w:rsidP="00690EDB">
      <w:r>
        <w:t xml:space="preserve">Wikipedia’s video game graphics series has a good overview of skyboxes: </w:t>
      </w:r>
      <w:hyperlink r:id="rId10" w:history="1">
        <w:r w:rsidRPr="004C321C">
          <w:rPr>
            <w:rStyle w:val="Hyperlink"/>
          </w:rPr>
          <w:t>https://en.wikipedia.org/wiki/Skybox_(video_games)</w:t>
        </w:r>
      </w:hyperlink>
      <w:r>
        <w:t xml:space="preserve"> </w:t>
      </w:r>
    </w:p>
    <w:p w:rsidR="00CD7004" w:rsidRDefault="00CD7004" w:rsidP="00690EDB">
      <w:r>
        <w:lastRenderedPageBreak/>
        <w:t xml:space="preserve">For our skybox, we’ll actually be using an </w:t>
      </w:r>
      <w:r>
        <w:rPr>
          <w:i/>
        </w:rPr>
        <w:t xml:space="preserve">equilrectangular projection </w:t>
      </w:r>
      <w:r>
        <w:t xml:space="preserve">of an underwater scene. This is the file </w:t>
      </w:r>
      <w:r>
        <w:rPr>
          <w:b/>
        </w:rPr>
        <w:t xml:space="preserve">underwater.jpg </w:t>
      </w:r>
      <w:r>
        <w:t xml:space="preserve">in our project directory. </w:t>
      </w:r>
      <w:r w:rsidR="00D8641B">
        <w:t>Since immersive experiences are all about covering multiple senses, we’ll also add in an a</w:t>
      </w:r>
      <w:r w:rsidR="002E66C1">
        <w:t>mbient audio file to play sound. Lastly, to make our scene objects have textures, we’ll include two lights in our scene as well:</w:t>
      </w:r>
    </w:p>
    <w:p w:rsidR="00CD7004" w:rsidRPr="009D3E74" w:rsidRDefault="00CD7004" w:rsidP="00CD7004">
      <w:pPr>
        <w:rPr>
          <w:rFonts w:ascii="Consolas" w:hAnsi="Consolas"/>
          <w:color w:val="92278F" w:themeColor="accent1"/>
        </w:rPr>
      </w:pPr>
      <w:r w:rsidRPr="009D3E74">
        <w:rPr>
          <w:rFonts w:ascii="Consolas" w:hAnsi="Consolas"/>
          <w:color w:val="92278F" w:themeColor="accent1"/>
        </w:rPr>
        <w:t>&lt;a-scene id="sceneElement"&gt;</w:t>
      </w:r>
    </w:p>
    <w:p w:rsidR="00CD7004" w:rsidRPr="009D3E74" w:rsidRDefault="00CD7004" w:rsidP="00CD7004">
      <w:pPr>
        <w:rPr>
          <w:rFonts w:ascii="Consolas" w:hAnsi="Consolas"/>
          <w:color w:val="92278F" w:themeColor="accent1"/>
        </w:rPr>
      </w:pPr>
      <w:r w:rsidRPr="009D3E74">
        <w:rPr>
          <w:rFonts w:ascii="Consolas" w:hAnsi="Consolas"/>
          <w:color w:val="92278F" w:themeColor="accent1"/>
        </w:rPr>
        <w:t xml:space="preserve">            &lt;a-camera </w:t>
      </w:r>
      <w:r w:rsidRPr="009D3E74">
        <w:rPr>
          <w:rFonts w:ascii="Consolas" w:hAnsi="Consolas"/>
          <w:b/>
          <w:color w:val="92278F" w:themeColor="accent1"/>
        </w:rPr>
        <w:t>position = "0 1 0"</w:t>
      </w:r>
      <w:r w:rsidRPr="009D3E74">
        <w:rPr>
          <w:rFonts w:ascii="Consolas" w:hAnsi="Consolas"/>
          <w:color w:val="92278F" w:themeColor="accent1"/>
        </w:rPr>
        <w:t xml:space="preserve">&gt;   </w:t>
      </w:r>
    </w:p>
    <w:p w:rsidR="00CD7004" w:rsidRPr="009D3E74" w:rsidRDefault="00CD7004" w:rsidP="00CD7004">
      <w:pPr>
        <w:rPr>
          <w:rFonts w:ascii="Consolas" w:hAnsi="Consolas"/>
          <w:color w:val="92278F" w:themeColor="accent1"/>
        </w:rPr>
      </w:pPr>
      <w:r w:rsidRPr="009D3E74">
        <w:rPr>
          <w:rFonts w:ascii="Consolas" w:hAnsi="Consolas"/>
          <w:color w:val="92278F" w:themeColor="accent1"/>
        </w:rPr>
        <w:t xml:space="preserve">            &lt;a-sky src="underwater.jpg"&gt;&lt;/a-sky&gt;</w:t>
      </w:r>
    </w:p>
    <w:p w:rsidR="00D8641B" w:rsidRPr="009D3E74" w:rsidRDefault="00D8641B" w:rsidP="00CD7004">
      <w:pPr>
        <w:rPr>
          <w:rFonts w:ascii="Consolas" w:hAnsi="Consolas"/>
          <w:color w:val="92278F" w:themeColor="accent1"/>
        </w:rPr>
      </w:pPr>
      <w:r w:rsidRPr="009D3E74">
        <w:rPr>
          <w:rFonts w:ascii="Consolas" w:hAnsi="Consolas"/>
          <w:color w:val="92278F" w:themeColor="accent1"/>
        </w:rPr>
        <w:t xml:space="preserve">            &lt;a-entity sound="src:ocean.mp3; autoplay:true; loop:true; volume:0.5"&gt;&lt;/a-entity&gt;</w:t>
      </w:r>
    </w:p>
    <w:p w:rsidR="002E66C1" w:rsidRPr="009D3E74" w:rsidRDefault="002E66C1" w:rsidP="002E66C1">
      <w:pPr>
        <w:rPr>
          <w:rFonts w:ascii="Consolas" w:hAnsi="Consolas"/>
          <w:color w:val="92278F" w:themeColor="accent1"/>
        </w:rPr>
      </w:pPr>
      <w:r w:rsidRPr="009D3E74">
        <w:rPr>
          <w:rFonts w:ascii="Consolas" w:hAnsi="Consolas"/>
          <w:color w:val="92278F" w:themeColor="accent1"/>
        </w:rPr>
        <w:t xml:space="preserve">     &lt;a-entity light="type: directional; intensity: 0.3; color: #fff" position="-1 2 1"&gt;&lt;/a-entity&gt;</w:t>
      </w:r>
    </w:p>
    <w:p w:rsidR="002E66C1" w:rsidRPr="009D3E74" w:rsidRDefault="002E66C1" w:rsidP="002E66C1">
      <w:pPr>
        <w:rPr>
          <w:rFonts w:ascii="Consolas" w:hAnsi="Consolas"/>
          <w:color w:val="92278F" w:themeColor="accent1"/>
        </w:rPr>
      </w:pPr>
      <w:r w:rsidRPr="009D3E74">
        <w:rPr>
          <w:rFonts w:ascii="Consolas" w:hAnsi="Consolas"/>
          <w:color w:val="92278F" w:themeColor="accent1"/>
        </w:rPr>
        <w:t xml:space="preserve">            &lt;a-entity light="type: ambient; color: "&gt;&lt;/a-entity&gt;</w:t>
      </w:r>
    </w:p>
    <w:p w:rsidR="00CD7004" w:rsidRPr="009D3E74" w:rsidRDefault="00CD7004" w:rsidP="00CD7004">
      <w:pPr>
        <w:rPr>
          <w:rFonts w:ascii="Consolas" w:hAnsi="Consolas"/>
          <w:color w:val="92278F" w:themeColor="accent1"/>
        </w:rPr>
      </w:pPr>
      <w:r w:rsidRPr="009D3E74">
        <w:rPr>
          <w:rFonts w:ascii="Consolas" w:hAnsi="Consolas"/>
          <w:color w:val="92278F" w:themeColor="accent1"/>
        </w:rPr>
        <w:t>&lt;/a-scene&gt;</w:t>
      </w:r>
    </w:p>
    <w:p w:rsidR="00D8641B" w:rsidRDefault="00D8641B" w:rsidP="00D8641B">
      <w:pPr>
        <w:pStyle w:val="Heading2"/>
      </w:pPr>
      <w:r>
        <w:t>About the A-FRAME Entity-Component System</w:t>
      </w:r>
    </w:p>
    <w:p w:rsidR="00D8641B" w:rsidRPr="00D8641B" w:rsidRDefault="00D8641B" w:rsidP="00D8641B">
      <w:r>
        <w:t xml:space="preserve">While there are some pre-defined objects that can be used within A-Frame (such as the a-camera and a-sky elements), what makes A-Frame so powerful is its </w:t>
      </w:r>
      <w:r>
        <w:rPr>
          <w:i/>
        </w:rPr>
        <w:t xml:space="preserve">entity-component </w:t>
      </w:r>
      <w:r>
        <w:t xml:space="preserve">system. This system, as seen above when we load in our sound file, will let us build more complex elements to add to our scenes. The </w:t>
      </w:r>
      <w:r>
        <w:rPr>
          <w:i/>
        </w:rPr>
        <w:t xml:space="preserve">entity </w:t>
      </w:r>
      <w:r>
        <w:t xml:space="preserve">is the overarching container of all of the </w:t>
      </w:r>
      <w:r w:rsidRPr="00D8641B">
        <w:rPr>
          <w:i/>
        </w:rPr>
        <w:t>components</w:t>
      </w:r>
      <w:r>
        <w:rPr>
          <w:i/>
        </w:rPr>
        <w:t xml:space="preserve"> </w:t>
      </w:r>
      <w:r>
        <w:t>that we are adding</w:t>
      </w:r>
      <w:r w:rsidR="001516CB">
        <w:t>, so in the above example, our entity is composed of a “sound” component with multiple characteristics: src [source], autoplay, loop, and volume.</w:t>
      </w:r>
    </w:p>
    <w:p w:rsidR="009D3E74" w:rsidRDefault="009D3E74">
      <w:r>
        <w:br w:type="page"/>
      </w:r>
    </w:p>
    <w:p w:rsidR="00CD7004" w:rsidRPr="00CD7004" w:rsidRDefault="00CD7004" w:rsidP="00690EDB"/>
    <w:p w:rsidR="00B954E6" w:rsidRDefault="00EE1ACC" w:rsidP="009B169A">
      <w:pPr>
        <w:pStyle w:val="Heading1"/>
      </w:pPr>
      <w:r>
        <w:t>The Garbage</w:t>
      </w:r>
    </w:p>
    <w:p w:rsidR="002F14DF" w:rsidRDefault="00EE1ACC" w:rsidP="00EE1ACC">
      <w:r>
        <w:t xml:space="preserve">We are going to add </w:t>
      </w:r>
      <w:r w:rsidR="00143EEE">
        <w:t>an animation</w:t>
      </w:r>
      <w:r>
        <w:t xml:space="preserve"> to our web page that shows the degeneration of </w:t>
      </w:r>
      <w:r w:rsidR="002F14DF">
        <w:t>a can</w:t>
      </w:r>
      <w:r>
        <w:t xml:space="preserve"> in the ocean and how over time, massive amounts of ocean pollution break down into invisible particles that impact marine life</w:t>
      </w:r>
      <w:r w:rsidR="002F14DF">
        <w:t xml:space="preserve"> and build up on the sea floor</w:t>
      </w:r>
      <w:r>
        <w:t xml:space="preserve">. </w:t>
      </w:r>
      <w:r w:rsidR="00143EEE">
        <w:t xml:space="preserve">Our perspective will be that of a small fish as we watch a single soda can </w:t>
      </w:r>
      <w:r w:rsidR="003303F3">
        <w:t>break down into tiny particles.</w:t>
      </w:r>
    </w:p>
    <w:p w:rsidR="00CD7DCD" w:rsidRDefault="00CD7DCD" w:rsidP="00CD7DCD">
      <w:r>
        <w:t>Our scene is going to be made of a few things:</w:t>
      </w:r>
    </w:p>
    <w:p w:rsidR="00CD7DCD" w:rsidRDefault="00CD7DCD" w:rsidP="00CD7DCD">
      <w:pPr>
        <w:pStyle w:val="ListParagraph"/>
        <w:numPr>
          <w:ilvl w:val="0"/>
          <w:numId w:val="5"/>
        </w:numPr>
        <w:rPr>
          <w:rStyle w:val="SubtleReference"/>
          <w:color w:val="auto"/>
        </w:rPr>
      </w:pPr>
      <w:r>
        <w:rPr>
          <w:rStyle w:val="SubtleReference"/>
          <w:color w:val="auto"/>
        </w:rPr>
        <w:t xml:space="preserve">A soda can A-Frame entity </w:t>
      </w:r>
    </w:p>
    <w:p w:rsidR="00CD7DCD" w:rsidRDefault="00CD7DCD" w:rsidP="00CD7DCD">
      <w:pPr>
        <w:pStyle w:val="ListParagraph"/>
        <w:numPr>
          <w:ilvl w:val="0"/>
          <w:numId w:val="5"/>
        </w:numPr>
        <w:rPr>
          <w:rStyle w:val="SubtleReference"/>
          <w:color w:val="auto"/>
        </w:rPr>
      </w:pPr>
      <w:r>
        <w:rPr>
          <w:rStyle w:val="SubtleReference"/>
          <w:color w:val="auto"/>
        </w:rPr>
        <w:t xml:space="preserve">A container for our particles to explode out of the can </w:t>
      </w:r>
    </w:p>
    <w:p w:rsidR="00CD7DCD" w:rsidRDefault="00CD7DCD" w:rsidP="00CD7DCD">
      <w:pPr>
        <w:pStyle w:val="ListParagraph"/>
        <w:numPr>
          <w:ilvl w:val="0"/>
          <w:numId w:val="5"/>
        </w:numPr>
        <w:rPr>
          <w:rStyle w:val="SubtleReference"/>
          <w:color w:val="auto"/>
        </w:rPr>
      </w:pPr>
      <w:r>
        <w:rPr>
          <w:rStyle w:val="SubtleReference"/>
          <w:color w:val="auto"/>
        </w:rPr>
        <w:t>JavaScript functions to create and animate the particles and “dissolve” effect</w:t>
      </w:r>
    </w:p>
    <w:p w:rsidR="00CD7DCD" w:rsidRDefault="00CD7DCD" w:rsidP="00CD7DCD">
      <w:pPr>
        <w:pStyle w:val="Heading2"/>
        <w:rPr>
          <w:rStyle w:val="SubtleReference"/>
          <w:color w:val="auto"/>
        </w:rPr>
      </w:pPr>
      <w:r>
        <w:rPr>
          <w:rStyle w:val="SubtleReference"/>
          <w:color w:val="auto"/>
        </w:rPr>
        <w:t>Adding</w:t>
      </w:r>
      <w:r w:rsidR="00596C54">
        <w:rPr>
          <w:rStyle w:val="SubtleReference"/>
          <w:color w:val="auto"/>
        </w:rPr>
        <w:t xml:space="preserve"> &amp; Animating</w:t>
      </w:r>
      <w:r>
        <w:rPr>
          <w:rStyle w:val="SubtleReference"/>
          <w:color w:val="auto"/>
        </w:rPr>
        <w:t xml:space="preserve"> a Soda Can</w:t>
      </w:r>
    </w:p>
    <w:p w:rsidR="00CD7DCD" w:rsidRDefault="00CD7DCD" w:rsidP="00CD7DCD">
      <w:r>
        <w:t>Although we won’t go into too many details about 3D graphics here, there are a few terms to know before we start working on our 3D objects in our scene:</w:t>
      </w:r>
    </w:p>
    <w:p w:rsidR="00CD7DCD" w:rsidRDefault="00CD7DCD" w:rsidP="00CD7DCD">
      <w:r>
        <w:rPr>
          <w:b/>
        </w:rPr>
        <w:t xml:space="preserve">Geometry: </w:t>
      </w:r>
      <w:r>
        <w:t xml:space="preserve">the shape that our object’s </w:t>
      </w:r>
      <w:r>
        <w:rPr>
          <w:i/>
        </w:rPr>
        <w:t>mesh</w:t>
      </w:r>
      <w:r>
        <w:t xml:space="preserve"> will take</w:t>
      </w:r>
    </w:p>
    <w:p w:rsidR="00CD7DCD" w:rsidRDefault="00CD7DCD" w:rsidP="00CD7DCD">
      <w:r>
        <w:rPr>
          <w:b/>
        </w:rPr>
        <w:t xml:space="preserve">Material: </w:t>
      </w:r>
      <w:r>
        <w:t>the way that the object will look – how lights will reflect</w:t>
      </w:r>
    </w:p>
    <w:p w:rsidR="00CD7DCD" w:rsidRDefault="00CD7DCD" w:rsidP="00CD7DCD">
      <w:r>
        <w:rPr>
          <w:b/>
        </w:rPr>
        <w:t xml:space="preserve">Texture: </w:t>
      </w:r>
      <w:r>
        <w:t>any print or visual image that the object will take on</w:t>
      </w:r>
    </w:p>
    <w:p w:rsidR="00AF608D" w:rsidRDefault="00AF608D" w:rsidP="00CD7DCD">
      <w:r>
        <w:t>For our can, we’ll be creating a new &lt;a-entity&gt; with the following components. The format for the component-entity pair is generally component=string. Some components may have multiple attributes defined, separated with a semi-colon.</w:t>
      </w:r>
    </w:p>
    <w:p w:rsidR="00AF608D" w:rsidRDefault="00AF608D" w:rsidP="00CD7DCD"/>
    <w:p w:rsidR="002A6904" w:rsidRPr="002A6904" w:rsidRDefault="002A6904" w:rsidP="00CD7DCD">
      <w:pPr>
        <w:rPr>
          <w:rStyle w:val="IntenseEmphasis"/>
        </w:rPr>
      </w:pPr>
      <w:r>
        <w:rPr>
          <w:rStyle w:val="IntenseEmphasis"/>
        </w:rPr>
        <w:t>Can Entity-Component Attribute Table</w:t>
      </w:r>
    </w:p>
    <w:tbl>
      <w:tblPr>
        <w:tblStyle w:val="TableGrid"/>
        <w:tblW w:w="0" w:type="auto"/>
        <w:tblLook w:val="04A0" w:firstRow="1" w:lastRow="0" w:firstColumn="1" w:lastColumn="0" w:noHBand="0" w:noVBand="1"/>
      </w:tblPr>
      <w:tblGrid>
        <w:gridCol w:w="4675"/>
        <w:gridCol w:w="4675"/>
      </w:tblGrid>
      <w:tr w:rsidR="00AF608D" w:rsidTr="00AF608D">
        <w:tc>
          <w:tcPr>
            <w:tcW w:w="4675" w:type="dxa"/>
          </w:tcPr>
          <w:p w:rsidR="00AF608D" w:rsidRPr="00AF608D" w:rsidRDefault="00AF608D" w:rsidP="00CD7DCD">
            <w:pPr>
              <w:rPr>
                <w:b/>
                <w:u w:val="single"/>
              </w:rPr>
            </w:pPr>
            <w:r w:rsidRPr="00AF608D">
              <w:rPr>
                <w:b/>
                <w:u w:val="single"/>
              </w:rPr>
              <w:t>Component</w:t>
            </w:r>
          </w:p>
        </w:tc>
        <w:tc>
          <w:tcPr>
            <w:tcW w:w="4675" w:type="dxa"/>
          </w:tcPr>
          <w:p w:rsidR="00AF608D" w:rsidRPr="00AF608D" w:rsidRDefault="00AF608D" w:rsidP="00CD7DCD">
            <w:pPr>
              <w:rPr>
                <w:b/>
                <w:u w:val="single"/>
              </w:rPr>
            </w:pPr>
            <w:r w:rsidRPr="00AF608D">
              <w:rPr>
                <w:b/>
                <w:u w:val="single"/>
              </w:rPr>
              <w:t>String</w:t>
            </w:r>
          </w:p>
        </w:tc>
      </w:tr>
      <w:tr w:rsidR="00AF608D" w:rsidTr="00AF608D">
        <w:tc>
          <w:tcPr>
            <w:tcW w:w="4675" w:type="dxa"/>
          </w:tcPr>
          <w:p w:rsidR="00AF608D" w:rsidRDefault="00AF608D" w:rsidP="00CD7DCD">
            <w:r>
              <w:t>id</w:t>
            </w:r>
          </w:p>
        </w:tc>
        <w:tc>
          <w:tcPr>
            <w:tcW w:w="4675" w:type="dxa"/>
          </w:tcPr>
          <w:p w:rsidR="00AF608D" w:rsidRDefault="00AF608D" w:rsidP="00CD7DCD">
            <w:r>
              <w:t>“can”</w:t>
            </w:r>
          </w:p>
          <w:p w:rsidR="00AF608D" w:rsidRDefault="00AF608D" w:rsidP="00CD7DCD"/>
        </w:tc>
      </w:tr>
      <w:tr w:rsidR="00AF608D" w:rsidTr="00AF608D">
        <w:tc>
          <w:tcPr>
            <w:tcW w:w="4675" w:type="dxa"/>
          </w:tcPr>
          <w:p w:rsidR="00AF608D" w:rsidRDefault="00AF608D" w:rsidP="00CD7DCD">
            <w:r>
              <w:t>geometry</w:t>
            </w:r>
          </w:p>
        </w:tc>
        <w:tc>
          <w:tcPr>
            <w:tcW w:w="4675" w:type="dxa"/>
          </w:tcPr>
          <w:p w:rsidR="00AF608D" w:rsidRDefault="00AF608D" w:rsidP="00CD7DCD">
            <w:r>
              <w:t>“</w:t>
            </w:r>
            <w:r w:rsidRPr="00AF608D">
              <w:t>"primitive:cylinder; radius:2; height:5"</w:t>
            </w:r>
          </w:p>
        </w:tc>
      </w:tr>
      <w:tr w:rsidR="00AF608D" w:rsidTr="00AF608D">
        <w:tc>
          <w:tcPr>
            <w:tcW w:w="4675" w:type="dxa"/>
          </w:tcPr>
          <w:p w:rsidR="00AF608D" w:rsidRDefault="00AF608D" w:rsidP="00CD7DCD">
            <w:r>
              <w:t>position</w:t>
            </w:r>
          </w:p>
        </w:tc>
        <w:tc>
          <w:tcPr>
            <w:tcW w:w="4675" w:type="dxa"/>
          </w:tcPr>
          <w:p w:rsidR="00AF608D" w:rsidRDefault="00AF608D" w:rsidP="00CD7DCD">
            <w:r w:rsidRPr="00AF608D">
              <w:t>"0 2 -10"</w:t>
            </w:r>
          </w:p>
        </w:tc>
      </w:tr>
      <w:tr w:rsidR="00AF608D" w:rsidTr="00AF608D">
        <w:tc>
          <w:tcPr>
            <w:tcW w:w="4675" w:type="dxa"/>
          </w:tcPr>
          <w:p w:rsidR="00AF608D" w:rsidRDefault="00AF608D" w:rsidP="00CD7DCD">
            <w:r>
              <w:t>rotation</w:t>
            </w:r>
          </w:p>
        </w:tc>
        <w:tc>
          <w:tcPr>
            <w:tcW w:w="4675" w:type="dxa"/>
          </w:tcPr>
          <w:p w:rsidR="00AF608D" w:rsidRDefault="00AF608D" w:rsidP="00CD7DCD">
            <w:r w:rsidRPr="00AF608D">
              <w:t>"-30 30 12"</w:t>
            </w:r>
          </w:p>
        </w:tc>
      </w:tr>
      <w:tr w:rsidR="00AF608D" w:rsidTr="00AF608D">
        <w:tc>
          <w:tcPr>
            <w:tcW w:w="4675" w:type="dxa"/>
          </w:tcPr>
          <w:p w:rsidR="00AF608D" w:rsidRDefault="00AF608D" w:rsidP="00CD7DCD">
            <w:r>
              <w:t>material</w:t>
            </w:r>
          </w:p>
        </w:tc>
        <w:tc>
          <w:tcPr>
            <w:tcW w:w="4675" w:type="dxa"/>
          </w:tcPr>
          <w:p w:rsidR="00AF608D" w:rsidRDefault="00AF608D" w:rsidP="00CD7DCD">
            <w:r w:rsidRPr="00AF608D">
              <w:t>"color:#9E9F9F; roughness:0.2; metalness: 0.7; src:url(label.jpg)"</w:t>
            </w:r>
          </w:p>
        </w:tc>
      </w:tr>
    </w:tbl>
    <w:p w:rsidR="00AF608D" w:rsidRPr="00CD7DCD" w:rsidRDefault="00AF608D" w:rsidP="00CD7DCD"/>
    <w:p w:rsidR="00EE1ACC" w:rsidRDefault="00AF608D" w:rsidP="00EE1ACC">
      <w:r>
        <w:t xml:space="preserve">Our </w:t>
      </w:r>
      <w:r w:rsidR="00786885">
        <w:t>composed</w:t>
      </w:r>
      <w:r>
        <w:t xml:space="preserve"> entity element will look like this:</w:t>
      </w:r>
    </w:p>
    <w:p w:rsidR="00AF608D" w:rsidRPr="009D3E74" w:rsidRDefault="00AF608D" w:rsidP="00EE1ACC">
      <w:pPr>
        <w:rPr>
          <w:rFonts w:ascii="Consolas" w:hAnsi="Consolas"/>
          <w:color w:val="92278F" w:themeColor="accent1"/>
        </w:rPr>
      </w:pPr>
      <w:r w:rsidRPr="009D3E74">
        <w:rPr>
          <w:rFonts w:ascii="Consolas" w:hAnsi="Consolas"/>
          <w:color w:val="92278F" w:themeColor="accent1"/>
        </w:rPr>
        <w:lastRenderedPageBreak/>
        <w:t>&lt;a-entity id="can" geometry="primitive:cylinder; radius:2; height:5" position="0 2 -10" rotation="-30 30 12" material="color:#9E9F9F; roughness:0.2; metalness: 0.7; src:url(label.jpg)"&gt;</w:t>
      </w:r>
    </w:p>
    <w:p w:rsidR="00AF608D" w:rsidRDefault="00AF608D" w:rsidP="00EE1ACC">
      <w:r w:rsidRPr="00AF608D">
        <w:t>Notice, though, that there isn’t a</w:t>
      </w:r>
      <w:r>
        <w:t xml:space="preserve"> closing tag for our can entity – this is important! We don’t want our can to just sit in one place, so we’re going into introduce a new type of A-Frame entity: the a-animation. </w:t>
      </w:r>
    </w:p>
    <w:p w:rsidR="002A6904" w:rsidRDefault="002A6904" w:rsidP="00EE1ACC">
      <w:r>
        <w:t>AFrame animation elements work in the same way as other components do, with a few small changes. They also work quite similarly to CSS animations, so these may look familiar! We’ll be adding in two different animations to our soda can:</w:t>
      </w:r>
    </w:p>
    <w:p w:rsidR="002A6904" w:rsidRDefault="002A6904" w:rsidP="00EE1ACC">
      <w:pPr>
        <w:rPr>
          <w:rStyle w:val="Strong"/>
        </w:rPr>
      </w:pPr>
      <w:r>
        <w:rPr>
          <w:rStyle w:val="Strong"/>
        </w:rPr>
        <w:t>FLOAT ANIMATION ENTITY-COMPONENT ATTRIBUTE TABLE</w:t>
      </w:r>
    </w:p>
    <w:tbl>
      <w:tblPr>
        <w:tblStyle w:val="TableGrid"/>
        <w:tblW w:w="0" w:type="auto"/>
        <w:tblLook w:val="04A0" w:firstRow="1" w:lastRow="0" w:firstColumn="1" w:lastColumn="0" w:noHBand="0" w:noVBand="1"/>
      </w:tblPr>
      <w:tblGrid>
        <w:gridCol w:w="4675"/>
        <w:gridCol w:w="4675"/>
      </w:tblGrid>
      <w:tr w:rsidR="002A6904" w:rsidTr="002A6904">
        <w:tc>
          <w:tcPr>
            <w:tcW w:w="4675" w:type="dxa"/>
          </w:tcPr>
          <w:p w:rsidR="002A6904" w:rsidRPr="002A6904" w:rsidRDefault="002A6904" w:rsidP="00EE1ACC">
            <w:pPr>
              <w:rPr>
                <w:rStyle w:val="Strong"/>
                <w:u w:val="single"/>
              </w:rPr>
            </w:pPr>
            <w:r w:rsidRPr="002A6904">
              <w:rPr>
                <w:rStyle w:val="Strong"/>
                <w:u w:val="single"/>
              </w:rPr>
              <w:t>Component</w:t>
            </w:r>
          </w:p>
        </w:tc>
        <w:tc>
          <w:tcPr>
            <w:tcW w:w="4675" w:type="dxa"/>
          </w:tcPr>
          <w:p w:rsidR="002A6904" w:rsidRPr="002A6904" w:rsidRDefault="002A6904" w:rsidP="00EE1ACC">
            <w:pPr>
              <w:rPr>
                <w:rStyle w:val="Strong"/>
                <w:u w:val="single"/>
              </w:rPr>
            </w:pPr>
            <w:r w:rsidRPr="002A6904">
              <w:rPr>
                <w:rStyle w:val="Strong"/>
                <w:u w:val="single"/>
              </w:rPr>
              <w:t>String</w:t>
            </w:r>
          </w:p>
        </w:tc>
      </w:tr>
      <w:tr w:rsidR="002A6904" w:rsidTr="002A6904">
        <w:tc>
          <w:tcPr>
            <w:tcW w:w="4675" w:type="dxa"/>
          </w:tcPr>
          <w:p w:rsidR="002A6904" w:rsidRPr="002A6904" w:rsidRDefault="002A6904" w:rsidP="00EE1ACC">
            <w:pPr>
              <w:rPr>
                <w:rStyle w:val="Strong"/>
                <w:b w:val="0"/>
              </w:rPr>
            </w:pPr>
            <w:r>
              <w:rPr>
                <w:rStyle w:val="Strong"/>
                <w:b w:val="0"/>
              </w:rPr>
              <w:t>id</w:t>
            </w:r>
          </w:p>
        </w:tc>
        <w:tc>
          <w:tcPr>
            <w:tcW w:w="4675" w:type="dxa"/>
          </w:tcPr>
          <w:p w:rsidR="002A6904" w:rsidRPr="002A6904" w:rsidRDefault="002A6904" w:rsidP="00EE1ACC">
            <w:pPr>
              <w:rPr>
                <w:rStyle w:val="Strong"/>
                <w:b w:val="0"/>
              </w:rPr>
            </w:pPr>
            <w:r>
              <w:rPr>
                <w:rStyle w:val="Strong"/>
                <w:b w:val="0"/>
              </w:rPr>
              <w:t>“float”</w:t>
            </w:r>
          </w:p>
        </w:tc>
      </w:tr>
      <w:tr w:rsidR="002A6904" w:rsidTr="002A6904">
        <w:tc>
          <w:tcPr>
            <w:tcW w:w="4675" w:type="dxa"/>
          </w:tcPr>
          <w:p w:rsidR="002A6904" w:rsidRPr="002A6904" w:rsidRDefault="002A6904" w:rsidP="00EE1ACC">
            <w:pPr>
              <w:rPr>
                <w:rStyle w:val="Strong"/>
                <w:b w:val="0"/>
              </w:rPr>
            </w:pPr>
            <w:r>
              <w:rPr>
                <w:rStyle w:val="Strong"/>
                <w:b w:val="0"/>
              </w:rPr>
              <w:t>attribute</w:t>
            </w:r>
          </w:p>
        </w:tc>
        <w:tc>
          <w:tcPr>
            <w:tcW w:w="4675" w:type="dxa"/>
          </w:tcPr>
          <w:p w:rsidR="002A6904" w:rsidRPr="002A6904" w:rsidRDefault="002A6904" w:rsidP="00EE1ACC">
            <w:pPr>
              <w:rPr>
                <w:rStyle w:val="Strong"/>
                <w:b w:val="0"/>
              </w:rPr>
            </w:pPr>
            <w:r>
              <w:rPr>
                <w:rStyle w:val="Strong"/>
                <w:b w:val="0"/>
              </w:rPr>
              <w:t>“position”</w:t>
            </w:r>
          </w:p>
        </w:tc>
      </w:tr>
      <w:tr w:rsidR="002A6904" w:rsidTr="002A6904">
        <w:tc>
          <w:tcPr>
            <w:tcW w:w="4675" w:type="dxa"/>
          </w:tcPr>
          <w:p w:rsidR="002A6904" w:rsidRPr="002A6904" w:rsidRDefault="002A6904" w:rsidP="00EE1ACC">
            <w:pPr>
              <w:rPr>
                <w:rStyle w:val="Strong"/>
                <w:b w:val="0"/>
              </w:rPr>
            </w:pPr>
            <w:r>
              <w:rPr>
                <w:rStyle w:val="Strong"/>
                <w:b w:val="0"/>
              </w:rPr>
              <w:t>from</w:t>
            </w:r>
          </w:p>
        </w:tc>
        <w:tc>
          <w:tcPr>
            <w:tcW w:w="4675" w:type="dxa"/>
          </w:tcPr>
          <w:p w:rsidR="002A6904" w:rsidRPr="002A6904" w:rsidRDefault="002A6904" w:rsidP="00EE1ACC">
            <w:pPr>
              <w:rPr>
                <w:rStyle w:val="Strong"/>
                <w:b w:val="0"/>
              </w:rPr>
            </w:pPr>
            <w:r>
              <w:rPr>
                <w:rStyle w:val="Strong"/>
                <w:b w:val="0"/>
              </w:rPr>
              <w:t>“</w:t>
            </w:r>
            <w:r w:rsidRPr="002A6904">
              <w:rPr>
                <w:rStyle w:val="Strong"/>
                <w:b w:val="0"/>
              </w:rPr>
              <w:t>"0 2 -10"</w:t>
            </w:r>
          </w:p>
        </w:tc>
      </w:tr>
      <w:tr w:rsidR="002A6904" w:rsidTr="002A6904">
        <w:tc>
          <w:tcPr>
            <w:tcW w:w="4675" w:type="dxa"/>
          </w:tcPr>
          <w:p w:rsidR="002A6904" w:rsidRPr="002A6904" w:rsidRDefault="002A6904" w:rsidP="00EE1ACC">
            <w:pPr>
              <w:rPr>
                <w:rStyle w:val="Strong"/>
                <w:b w:val="0"/>
              </w:rPr>
            </w:pPr>
            <w:r>
              <w:rPr>
                <w:rStyle w:val="Strong"/>
                <w:b w:val="0"/>
              </w:rPr>
              <w:t>to</w:t>
            </w:r>
          </w:p>
        </w:tc>
        <w:tc>
          <w:tcPr>
            <w:tcW w:w="4675" w:type="dxa"/>
          </w:tcPr>
          <w:p w:rsidR="002A6904" w:rsidRPr="002A6904" w:rsidRDefault="002A6904" w:rsidP="00EE1ACC">
            <w:pPr>
              <w:rPr>
                <w:rStyle w:val="Strong"/>
                <w:b w:val="0"/>
              </w:rPr>
            </w:pPr>
            <w:r w:rsidRPr="002A6904">
              <w:rPr>
                <w:rStyle w:val="Strong"/>
                <w:b w:val="0"/>
              </w:rPr>
              <w:t>"0 -2 -10"</w:t>
            </w:r>
          </w:p>
        </w:tc>
      </w:tr>
      <w:tr w:rsidR="002A6904" w:rsidTr="002A6904">
        <w:tc>
          <w:tcPr>
            <w:tcW w:w="4675" w:type="dxa"/>
          </w:tcPr>
          <w:p w:rsidR="002A6904" w:rsidRPr="002A6904" w:rsidRDefault="009A4AC8" w:rsidP="00EE1ACC">
            <w:pPr>
              <w:rPr>
                <w:rStyle w:val="Strong"/>
                <w:b w:val="0"/>
              </w:rPr>
            </w:pPr>
            <w:r>
              <w:rPr>
                <w:rStyle w:val="Strong"/>
                <w:b w:val="0"/>
              </w:rPr>
              <w:t>d</w:t>
            </w:r>
            <w:r w:rsidR="002A6904">
              <w:rPr>
                <w:rStyle w:val="Strong"/>
                <w:b w:val="0"/>
              </w:rPr>
              <w:t>ur</w:t>
            </w:r>
          </w:p>
        </w:tc>
        <w:tc>
          <w:tcPr>
            <w:tcW w:w="4675" w:type="dxa"/>
          </w:tcPr>
          <w:p w:rsidR="002A6904" w:rsidRPr="002A6904" w:rsidRDefault="002A6904" w:rsidP="00EE1ACC">
            <w:pPr>
              <w:rPr>
                <w:rStyle w:val="Strong"/>
                <w:b w:val="0"/>
              </w:rPr>
            </w:pPr>
            <w:r>
              <w:rPr>
                <w:rStyle w:val="Strong"/>
                <w:b w:val="0"/>
              </w:rPr>
              <w:t>“10000”</w:t>
            </w:r>
          </w:p>
        </w:tc>
      </w:tr>
    </w:tbl>
    <w:p w:rsidR="002A6904" w:rsidRDefault="002A6904" w:rsidP="00EE1ACC">
      <w:pPr>
        <w:rPr>
          <w:rStyle w:val="Strong"/>
        </w:rPr>
      </w:pPr>
    </w:p>
    <w:p w:rsidR="003C776F" w:rsidRPr="009D3E74" w:rsidRDefault="003C776F" w:rsidP="00EE1ACC">
      <w:pPr>
        <w:rPr>
          <w:rStyle w:val="Strong"/>
          <w:rFonts w:ascii="Consolas" w:hAnsi="Consolas"/>
          <w:b w:val="0"/>
          <w:color w:val="92278F" w:themeColor="accent1"/>
        </w:rPr>
      </w:pPr>
      <w:r w:rsidRPr="009D3E74">
        <w:rPr>
          <w:rStyle w:val="Strong"/>
          <w:rFonts w:ascii="Consolas" w:hAnsi="Consolas"/>
          <w:b w:val="0"/>
          <w:color w:val="92278F" w:themeColor="accent1"/>
        </w:rPr>
        <w:t>&lt;a-animation id="float" attribute="position" from="0 2 -10" to="0 -2 -10" dur="10000"&gt;&lt;/a-animation&gt;</w:t>
      </w:r>
    </w:p>
    <w:p w:rsidR="003C776F" w:rsidRDefault="003C776F" w:rsidP="00EE1ACC">
      <w:pPr>
        <w:rPr>
          <w:rStyle w:val="Strong"/>
        </w:rPr>
      </w:pPr>
    </w:p>
    <w:p w:rsidR="009A4AC8" w:rsidRDefault="009A4AC8" w:rsidP="00EE1ACC">
      <w:pPr>
        <w:rPr>
          <w:rStyle w:val="Strong"/>
        </w:rPr>
      </w:pPr>
      <w:r>
        <w:rPr>
          <w:rStyle w:val="Strong"/>
        </w:rPr>
        <w:t>SHRINK ANIMATION ENTITY-COMPONENT ATTRIBUTION TABLE</w:t>
      </w:r>
    </w:p>
    <w:tbl>
      <w:tblPr>
        <w:tblStyle w:val="TableGrid"/>
        <w:tblW w:w="0" w:type="auto"/>
        <w:tblLook w:val="04A0" w:firstRow="1" w:lastRow="0" w:firstColumn="1" w:lastColumn="0" w:noHBand="0" w:noVBand="1"/>
      </w:tblPr>
      <w:tblGrid>
        <w:gridCol w:w="4675"/>
        <w:gridCol w:w="4675"/>
      </w:tblGrid>
      <w:tr w:rsidR="003C776F" w:rsidTr="006C436E">
        <w:tc>
          <w:tcPr>
            <w:tcW w:w="4675" w:type="dxa"/>
          </w:tcPr>
          <w:p w:rsidR="003C776F" w:rsidRPr="002A6904" w:rsidRDefault="003C776F" w:rsidP="006C436E">
            <w:pPr>
              <w:rPr>
                <w:rStyle w:val="Strong"/>
                <w:u w:val="single"/>
              </w:rPr>
            </w:pPr>
            <w:r w:rsidRPr="002A6904">
              <w:rPr>
                <w:rStyle w:val="Strong"/>
                <w:u w:val="single"/>
              </w:rPr>
              <w:t>Component</w:t>
            </w:r>
          </w:p>
        </w:tc>
        <w:tc>
          <w:tcPr>
            <w:tcW w:w="4675" w:type="dxa"/>
          </w:tcPr>
          <w:p w:rsidR="003C776F" w:rsidRPr="002A6904" w:rsidRDefault="003C776F" w:rsidP="006C436E">
            <w:pPr>
              <w:rPr>
                <w:rStyle w:val="Strong"/>
                <w:u w:val="single"/>
              </w:rPr>
            </w:pPr>
            <w:r w:rsidRPr="002A6904">
              <w:rPr>
                <w:rStyle w:val="Strong"/>
                <w:u w:val="single"/>
              </w:rPr>
              <w:t>String</w:t>
            </w:r>
          </w:p>
        </w:tc>
      </w:tr>
      <w:tr w:rsidR="003C776F" w:rsidTr="006C436E">
        <w:tc>
          <w:tcPr>
            <w:tcW w:w="4675" w:type="dxa"/>
          </w:tcPr>
          <w:p w:rsidR="003C776F" w:rsidRPr="002A6904" w:rsidRDefault="003C776F" w:rsidP="006C436E">
            <w:pPr>
              <w:rPr>
                <w:rStyle w:val="Strong"/>
                <w:b w:val="0"/>
              </w:rPr>
            </w:pPr>
            <w:r>
              <w:rPr>
                <w:rStyle w:val="Strong"/>
                <w:b w:val="0"/>
              </w:rPr>
              <w:t>attribute</w:t>
            </w:r>
          </w:p>
        </w:tc>
        <w:tc>
          <w:tcPr>
            <w:tcW w:w="4675" w:type="dxa"/>
          </w:tcPr>
          <w:p w:rsidR="003C776F" w:rsidRPr="002A6904" w:rsidRDefault="003C776F" w:rsidP="006C436E">
            <w:pPr>
              <w:rPr>
                <w:rStyle w:val="Strong"/>
                <w:b w:val="0"/>
              </w:rPr>
            </w:pPr>
            <w:r>
              <w:rPr>
                <w:rStyle w:val="Strong"/>
                <w:b w:val="0"/>
              </w:rPr>
              <w:t>“scale”</w:t>
            </w:r>
          </w:p>
        </w:tc>
      </w:tr>
      <w:tr w:rsidR="003C776F" w:rsidTr="006C436E">
        <w:tc>
          <w:tcPr>
            <w:tcW w:w="4675" w:type="dxa"/>
          </w:tcPr>
          <w:p w:rsidR="003C776F" w:rsidRPr="002A6904" w:rsidRDefault="003C776F" w:rsidP="006C436E">
            <w:pPr>
              <w:rPr>
                <w:rStyle w:val="Strong"/>
                <w:b w:val="0"/>
              </w:rPr>
            </w:pPr>
            <w:r>
              <w:rPr>
                <w:rStyle w:val="Strong"/>
                <w:b w:val="0"/>
              </w:rPr>
              <w:t>to</w:t>
            </w:r>
          </w:p>
        </w:tc>
        <w:tc>
          <w:tcPr>
            <w:tcW w:w="4675" w:type="dxa"/>
          </w:tcPr>
          <w:p w:rsidR="003C776F" w:rsidRPr="002A6904" w:rsidRDefault="003C776F" w:rsidP="006C436E">
            <w:pPr>
              <w:rPr>
                <w:rStyle w:val="Strong"/>
                <w:b w:val="0"/>
              </w:rPr>
            </w:pPr>
            <w:r>
              <w:rPr>
                <w:rStyle w:val="Strong"/>
                <w:b w:val="0"/>
              </w:rPr>
              <w:t>“0 0 0”</w:t>
            </w:r>
          </w:p>
        </w:tc>
      </w:tr>
      <w:tr w:rsidR="003C776F" w:rsidTr="006C436E">
        <w:tc>
          <w:tcPr>
            <w:tcW w:w="4675" w:type="dxa"/>
          </w:tcPr>
          <w:p w:rsidR="003C776F" w:rsidRPr="002A6904" w:rsidRDefault="003C776F" w:rsidP="006C436E">
            <w:pPr>
              <w:rPr>
                <w:rStyle w:val="Strong"/>
                <w:b w:val="0"/>
              </w:rPr>
            </w:pPr>
            <w:r>
              <w:rPr>
                <w:rStyle w:val="Strong"/>
                <w:b w:val="0"/>
              </w:rPr>
              <w:t>begin</w:t>
            </w:r>
          </w:p>
        </w:tc>
        <w:tc>
          <w:tcPr>
            <w:tcW w:w="4675" w:type="dxa"/>
          </w:tcPr>
          <w:p w:rsidR="003C776F" w:rsidRPr="002A6904" w:rsidRDefault="003C776F" w:rsidP="006C436E">
            <w:pPr>
              <w:rPr>
                <w:rStyle w:val="Strong"/>
                <w:b w:val="0"/>
              </w:rPr>
            </w:pPr>
            <w:r>
              <w:rPr>
                <w:rStyle w:val="Strong"/>
                <w:b w:val="0"/>
              </w:rPr>
              <w:t>“resize”</w:t>
            </w:r>
          </w:p>
        </w:tc>
      </w:tr>
      <w:tr w:rsidR="003C776F" w:rsidTr="006C436E">
        <w:tc>
          <w:tcPr>
            <w:tcW w:w="4675" w:type="dxa"/>
          </w:tcPr>
          <w:p w:rsidR="003C776F" w:rsidRPr="002A6904" w:rsidRDefault="003C776F" w:rsidP="006C436E">
            <w:pPr>
              <w:rPr>
                <w:rStyle w:val="Strong"/>
                <w:b w:val="0"/>
              </w:rPr>
            </w:pPr>
            <w:r>
              <w:rPr>
                <w:rStyle w:val="Strong"/>
                <w:b w:val="0"/>
              </w:rPr>
              <w:t>dur</w:t>
            </w:r>
          </w:p>
        </w:tc>
        <w:tc>
          <w:tcPr>
            <w:tcW w:w="4675" w:type="dxa"/>
          </w:tcPr>
          <w:p w:rsidR="003C776F" w:rsidRPr="002A6904" w:rsidRDefault="003C776F" w:rsidP="006C436E">
            <w:pPr>
              <w:rPr>
                <w:rStyle w:val="Strong"/>
                <w:b w:val="0"/>
              </w:rPr>
            </w:pPr>
            <w:r>
              <w:rPr>
                <w:rStyle w:val="Strong"/>
                <w:b w:val="0"/>
              </w:rPr>
              <w:t>“10000”</w:t>
            </w:r>
          </w:p>
        </w:tc>
      </w:tr>
    </w:tbl>
    <w:p w:rsidR="003C776F" w:rsidRDefault="003C776F" w:rsidP="00EE1ACC">
      <w:pPr>
        <w:rPr>
          <w:rStyle w:val="Strong"/>
          <w:b w:val="0"/>
        </w:rPr>
      </w:pPr>
    </w:p>
    <w:p w:rsidR="003C776F" w:rsidRPr="009D3E74" w:rsidRDefault="003C776F" w:rsidP="00EE1ACC">
      <w:pPr>
        <w:rPr>
          <w:rStyle w:val="Strong"/>
          <w:rFonts w:ascii="Consolas" w:hAnsi="Consolas"/>
          <w:b w:val="0"/>
          <w:color w:val="92278F" w:themeColor="accent1"/>
        </w:rPr>
      </w:pPr>
      <w:r w:rsidRPr="009D3E74">
        <w:rPr>
          <w:rStyle w:val="Strong"/>
          <w:rFonts w:ascii="Consolas" w:hAnsi="Consolas"/>
          <w:b w:val="0"/>
          <w:color w:val="92278F" w:themeColor="accent1"/>
        </w:rPr>
        <w:t>&lt;a-animation attribute="scale" to="0 0 0" begin="resize" dur="10000"&gt;&lt;/a-animation&gt;</w:t>
      </w:r>
    </w:p>
    <w:p w:rsidR="009A4AC8" w:rsidRDefault="00786885" w:rsidP="00EE1ACC">
      <w:pPr>
        <w:rPr>
          <w:rStyle w:val="Strong"/>
          <w:b w:val="0"/>
        </w:rPr>
      </w:pPr>
      <w:r>
        <w:rPr>
          <w:rStyle w:val="Strong"/>
          <w:b w:val="0"/>
        </w:rPr>
        <w:t xml:space="preserve">Straightforward animations are just one of the cool features of A-Frame. All combined, our can entity will look like this: </w:t>
      </w:r>
    </w:p>
    <w:p w:rsidR="00786885" w:rsidRPr="009D3E74" w:rsidRDefault="00786885" w:rsidP="00786885">
      <w:pPr>
        <w:rPr>
          <w:rStyle w:val="Strong"/>
          <w:rFonts w:ascii="Consolas" w:hAnsi="Consolas"/>
          <w:b w:val="0"/>
          <w:color w:val="92278F" w:themeColor="accent1"/>
        </w:rPr>
      </w:pPr>
      <w:r w:rsidRPr="009D3E74">
        <w:rPr>
          <w:rStyle w:val="Strong"/>
          <w:rFonts w:ascii="Consolas" w:hAnsi="Consolas"/>
          <w:b w:val="0"/>
          <w:color w:val="92278F" w:themeColor="accent1"/>
        </w:rPr>
        <w:lastRenderedPageBreak/>
        <w:t>&lt;a-entity id="can" geometry="primitive:cylinder; radius:2; height:5" position="0 2 -10" rotation="-30 30 12" material="color:#9E9F9F; roughness:0.2; metalness: 0.7; src:url(label.jpg)"&gt;</w:t>
      </w:r>
    </w:p>
    <w:p w:rsidR="00786885" w:rsidRPr="009D3E74" w:rsidRDefault="00786885" w:rsidP="00786885">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&lt;a-animation id="float" attribute="position" from="0 2 -10" to="0 -2 -10" dur="10000"&gt;</w:t>
      </w:r>
    </w:p>
    <w:p w:rsidR="00786885" w:rsidRPr="009D3E74" w:rsidRDefault="00786885" w:rsidP="00786885">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&lt;/a-animation&gt;</w:t>
      </w:r>
    </w:p>
    <w:p w:rsidR="00786885" w:rsidRPr="009D3E74" w:rsidRDefault="00786885" w:rsidP="00786885">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&lt;a-animation attribute="scale" to="0 0 0" begin="resize" dur="10000"&gt;&lt;/a-animation&gt;</w:t>
      </w:r>
    </w:p>
    <w:p w:rsidR="00786885" w:rsidRPr="009D3E74" w:rsidRDefault="00786885" w:rsidP="00786885">
      <w:pPr>
        <w:rPr>
          <w:rStyle w:val="Strong"/>
          <w:rFonts w:ascii="Consolas" w:hAnsi="Consolas"/>
          <w:b w:val="0"/>
          <w:color w:val="92278F" w:themeColor="accent1"/>
        </w:rPr>
      </w:pPr>
      <w:r w:rsidRPr="009D3E74">
        <w:rPr>
          <w:rStyle w:val="Strong"/>
          <w:rFonts w:ascii="Consolas" w:hAnsi="Consolas"/>
          <w:b w:val="0"/>
          <w:color w:val="92278F" w:themeColor="accent1"/>
        </w:rPr>
        <w:t>&lt;/a-entity&gt;</w:t>
      </w:r>
    </w:p>
    <w:p w:rsidR="00786885" w:rsidRDefault="00786885" w:rsidP="00786885">
      <w:pPr>
        <w:rPr>
          <w:rStyle w:val="Strong"/>
          <w:b w:val="0"/>
        </w:rPr>
      </w:pPr>
      <w:r>
        <w:rPr>
          <w:rStyle w:val="Strong"/>
          <w:b w:val="0"/>
        </w:rPr>
        <w:t>Add that directly following your sound, and take a loo</w:t>
      </w:r>
      <w:r w:rsidR="00230B70">
        <w:rPr>
          <w:rStyle w:val="Strong"/>
          <w:b w:val="0"/>
        </w:rPr>
        <w:t xml:space="preserve">k at the scene in the browser! You might notice that our can isn’t actually shrinking – we’ll get to that in just a minute! </w:t>
      </w:r>
    </w:p>
    <w:p w:rsidR="009D3E74" w:rsidRDefault="009D3E74">
      <w:pPr>
        <w:rPr>
          <w:rStyle w:val="Strong"/>
          <w:b w:val="0"/>
        </w:rPr>
      </w:pPr>
      <w:r>
        <w:rPr>
          <w:rStyle w:val="Strong"/>
          <w:b w:val="0"/>
        </w:rPr>
        <w:br w:type="page"/>
      </w:r>
    </w:p>
    <w:p w:rsidR="009D3E74" w:rsidRDefault="009D3E74" w:rsidP="00786885">
      <w:pPr>
        <w:rPr>
          <w:rStyle w:val="Strong"/>
          <w:b w:val="0"/>
        </w:rPr>
      </w:pPr>
    </w:p>
    <w:p w:rsidR="00230B70" w:rsidRDefault="00860D35" w:rsidP="009D3E74">
      <w:pPr>
        <w:pStyle w:val="Heading1"/>
        <w:rPr>
          <w:rStyle w:val="Strong"/>
          <w:rFonts w:asciiTheme="minorHAnsi" w:hAnsiTheme="minorHAnsi"/>
          <w:b w:val="0"/>
        </w:rPr>
      </w:pPr>
      <w:r>
        <w:rPr>
          <w:rStyle w:val="Strong"/>
          <w:rFonts w:asciiTheme="minorHAnsi" w:hAnsiTheme="minorHAnsi"/>
          <w:b w:val="0"/>
        </w:rPr>
        <w:t>The groundwork for particles</w:t>
      </w:r>
    </w:p>
    <w:p w:rsidR="00860D35" w:rsidRDefault="00860D35" w:rsidP="00860D35">
      <w:r>
        <w:t>To represent the degrading particles in our system, we’re going to need to</w:t>
      </w:r>
      <w:r w:rsidR="007509C4">
        <w:t xml:space="preserve"> add in another A-Frame entity. However, we don’t want this to show just yet, so we’re going to introduce another aspect of the A-Frame framework: The a-asset component. </w:t>
      </w:r>
    </w:p>
    <w:p w:rsidR="007509C4" w:rsidRDefault="007509C4" w:rsidP="006D26B1">
      <w:pPr>
        <w:pStyle w:val="IntenseQuote"/>
      </w:pPr>
      <w:r>
        <w:t xml:space="preserve">A-asset tags surround other A-Frame elements that we’ll reference later on in our code, but don’t want to include in our scene immediately. </w:t>
      </w:r>
    </w:p>
    <w:p w:rsidR="005854EE" w:rsidRDefault="006D26B1" w:rsidP="00B22510">
      <w:r>
        <w:t xml:space="preserve">We’re going to add one new entity into our assets: a </w:t>
      </w:r>
      <w:r>
        <w:rPr>
          <w:i/>
        </w:rPr>
        <w:t xml:space="preserve">container </w:t>
      </w:r>
      <w:r>
        <w:t xml:space="preserve">entity to hold our particles. </w:t>
      </w:r>
      <w:r>
        <w:t xml:space="preserve"> </w:t>
      </w:r>
      <w:r w:rsidR="00B22510">
        <w:t>Our container entity will have two animations as part of it to animate the exploding apart and sinking effects.</w:t>
      </w:r>
    </w:p>
    <w:p w:rsidR="005854EE" w:rsidRDefault="005854EE" w:rsidP="00860D35">
      <w:pPr>
        <w:rPr>
          <w:rStyle w:val="Strong"/>
        </w:rPr>
      </w:pPr>
      <w:r>
        <w:rPr>
          <w:rStyle w:val="Strong"/>
        </w:rPr>
        <w:t>CONTAINER ENTITY-COMPONENT ATTRIBUTION TABLE</w:t>
      </w:r>
    </w:p>
    <w:tbl>
      <w:tblPr>
        <w:tblStyle w:val="TableGrid"/>
        <w:tblW w:w="0" w:type="auto"/>
        <w:tblLook w:val="04A0" w:firstRow="1" w:lastRow="0" w:firstColumn="1" w:lastColumn="0" w:noHBand="0" w:noVBand="1"/>
      </w:tblPr>
      <w:tblGrid>
        <w:gridCol w:w="4675"/>
        <w:gridCol w:w="4675"/>
      </w:tblGrid>
      <w:tr w:rsidR="00B22510" w:rsidTr="00B22510">
        <w:tc>
          <w:tcPr>
            <w:tcW w:w="4675" w:type="dxa"/>
          </w:tcPr>
          <w:p w:rsidR="00B22510" w:rsidRPr="00B22510" w:rsidRDefault="00B22510" w:rsidP="00860D35">
            <w:pPr>
              <w:rPr>
                <w:rStyle w:val="Strong"/>
                <w:u w:val="single"/>
              </w:rPr>
            </w:pPr>
            <w:r w:rsidRPr="00B22510">
              <w:rPr>
                <w:rStyle w:val="Strong"/>
                <w:u w:val="single"/>
              </w:rPr>
              <w:t>Component</w:t>
            </w:r>
          </w:p>
        </w:tc>
        <w:tc>
          <w:tcPr>
            <w:tcW w:w="4675" w:type="dxa"/>
          </w:tcPr>
          <w:p w:rsidR="00B22510" w:rsidRPr="00B22510" w:rsidRDefault="00B22510" w:rsidP="00860D35">
            <w:pPr>
              <w:rPr>
                <w:rStyle w:val="Strong"/>
                <w:u w:val="single"/>
              </w:rPr>
            </w:pPr>
            <w:r w:rsidRPr="00B22510">
              <w:rPr>
                <w:rStyle w:val="Strong"/>
                <w:u w:val="single"/>
              </w:rPr>
              <w:t>String</w:t>
            </w:r>
          </w:p>
        </w:tc>
      </w:tr>
      <w:tr w:rsidR="00B22510" w:rsidTr="00B22510">
        <w:tc>
          <w:tcPr>
            <w:tcW w:w="4675" w:type="dxa"/>
          </w:tcPr>
          <w:p w:rsidR="00B22510" w:rsidRPr="00B22510" w:rsidRDefault="00B22510" w:rsidP="00860D35">
            <w:pPr>
              <w:rPr>
                <w:rStyle w:val="Strong"/>
                <w:b w:val="0"/>
              </w:rPr>
            </w:pPr>
            <w:r w:rsidRPr="00B22510">
              <w:rPr>
                <w:rStyle w:val="Strong"/>
                <w:b w:val="0"/>
              </w:rPr>
              <w:t>id</w:t>
            </w:r>
          </w:p>
        </w:tc>
        <w:tc>
          <w:tcPr>
            <w:tcW w:w="4675" w:type="dxa"/>
          </w:tcPr>
          <w:p w:rsidR="00B22510" w:rsidRPr="00B22510" w:rsidRDefault="00B22510" w:rsidP="00860D35">
            <w:pPr>
              <w:rPr>
                <w:rStyle w:val="Strong"/>
                <w:b w:val="0"/>
              </w:rPr>
            </w:pPr>
            <w:r w:rsidRPr="00B22510">
              <w:rPr>
                <w:rStyle w:val="Strong"/>
                <w:b w:val="0"/>
              </w:rPr>
              <w:t>“container”</w:t>
            </w:r>
          </w:p>
        </w:tc>
      </w:tr>
      <w:tr w:rsidR="00B22510" w:rsidTr="00B22510">
        <w:tc>
          <w:tcPr>
            <w:tcW w:w="4675" w:type="dxa"/>
          </w:tcPr>
          <w:p w:rsidR="00B22510" w:rsidRPr="00B22510" w:rsidRDefault="00B22510" w:rsidP="00860D35">
            <w:pPr>
              <w:rPr>
                <w:rStyle w:val="Strong"/>
                <w:b w:val="0"/>
              </w:rPr>
            </w:pPr>
            <w:r w:rsidRPr="00B22510">
              <w:rPr>
                <w:rStyle w:val="Strong"/>
                <w:b w:val="0"/>
              </w:rPr>
              <w:t>position</w:t>
            </w:r>
          </w:p>
        </w:tc>
        <w:tc>
          <w:tcPr>
            <w:tcW w:w="4675" w:type="dxa"/>
          </w:tcPr>
          <w:p w:rsidR="00B22510" w:rsidRPr="00B22510" w:rsidRDefault="00B22510" w:rsidP="00860D35">
            <w:pPr>
              <w:rPr>
                <w:rStyle w:val="Strong"/>
                <w:b w:val="0"/>
              </w:rPr>
            </w:pPr>
            <w:r w:rsidRPr="00B22510">
              <w:rPr>
                <w:rStyle w:val="Strong"/>
                <w:b w:val="0"/>
              </w:rPr>
              <w:t>“0 2 -10”</w:t>
            </w:r>
          </w:p>
        </w:tc>
      </w:tr>
      <w:tr w:rsidR="00B22510" w:rsidTr="00B22510">
        <w:tc>
          <w:tcPr>
            <w:tcW w:w="4675" w:type="dxa"/>
          </w:tcPr>
          <w:p w:rsidR="00B22510" w:rsidRPr="00B22510" w:rsidRDefault="00B22510" w:rsidP="00860D35">
            <w:pPr>
              <w:rPr>
                <w:rStyle w:val="Strong"/>
                <w:b w:val="0"/>
              </w:rPr>
            </w:pPr>
            <w:r w:rsidRPr="00B22510">
              <w:rPr>
                <w:rStyle w:val="Strong"/>
                <w:b w:val="0"/>
              </w:rPr>
              <w:t>scale</w:t>
            </w:r>
          </w:p>
        </w:tc>
        <w:tc>
          <w:tcPr>
            <w:tcW w:w="4675" w:type="dxa"/>
          </w:tcPr>
          <w:p w:rsidR="00B22510" w:rsidRPr="00B22510" w:rsidRDefault="00B22510" w:rsidP="00860D35">
            <w:pPr>
              <w:rPr>
                <w:rStyle w:val="Strong"/>
                <w:b w:val="0"/>
              </w:rPr>
            </w:pPr>
            <w:r w:rsidRPr="00B22510">
              <w:rPr>
                <w:rStyle w:val="Strong"/>
                <w:b w:val="0"/>
              </w:rPr>
              <w:t>“0 0 0”</w:t>
            </w:r>
          </w:p>
        </w:tc>
      </w:tr>
      <w:tr w:rsidR="00B22510" w:rsidTr="00793E3A">
        <w:tc>
          <w:tcPr>
            <w:tcW w:w="9350" w:type="dxa"/>
            <w:gridSpan w:val="2"/>
          </w:tcPr>
          <w:p w:rsidR="00B22510" w:rsidRPr="00B22510" w:rsidRDefault="00B22510" w:rsidP="00860D35">
            <w:pPr>
              <w:rPr>
                <w:rStyle w:val="Strong"/>
                <w:u w:val="single"/>
              </w:rPr>
            </w:pPr>
            <w:r w:rsidRPr="00B22510">
              <w:rPr>
                <w:rStyle w:val="Strong"/>
                <w:u w:val="single"/>
              </w:rPr>
              <w:t>Dissolving Animation</w:t>
            </w:r>
          </w:p>
        </w:tc>
      </w:tr>
      <w:tr w:rsidR="00B22510" w:rsidTr="00B22510">
        <w:tc>
          <w:tcPr>
            <w:tcW w:w="4675" w:type="dxa"/>
          </w:tcPr>
          <w:p w:rsidR="00B22510" w:rsidRPr="00B22510" w:rsidRDefault="00B22510" w:rsidP="00860D35">
            <w:pPr>
              <w:rPr>
                <w:rStyle w:val="Strong"/>
                <w:b w:val="0"/>
              </w:rPr>
            </w:pPr>
            <w:r w:rsidRPr="00B22510">
              <w:rPr>
                <w:rStyle w:val="Strong"/>
                <w:b w:val="0"/>
              </w:rPr>
              <w:t>attribute</w:t>
            </w:r>
          </w:p>
        </w:tc>
        <w:tc>
          <w:tcPr>
            <w:tcW w:w="4675" w:type="dxa"/>
          </w:tcPr>
          <w:p w:rsidR="00B22510" w:rsidRPr="00B22510" w:rsidRDefault="00B22510" w:rsidP="00860D35">
            <w:pPr>
              <w:rPr>
                <w:rStyle w:val="Strong"/>
                <w:b w:val="0"/>
              </w:rPr>
            </w:pPr>
            <w:r w:rsidRPr="00B22510">
              <w:rPr>
                <w:rStyle w:val="Strong"/>
                <w:b w:val="0"/>
              </w:rPr>
              <w:t>“scale”</w:t>
            </w:r>
          </w:p>
        </w:tc>
      </w:tr>
      <w:tr w:rsidR="00B22510" w:rsidTr="00B22510">
        <w:tc>
          <w:tcPr>
            <w:tcW w:w="4675" w:type="dxa"/>
          </w:tcPr>
          <w:p w:rsidR="00B22510" w:rsidRPr="00B22510" w:rsidRDefault="00B22510" w:rsidP="00860D35">
            <w:pPr>
              <w:rPr>
                <w:rStyle w:val="Strong"/>
                <w:b w:val="0"/>
              </w:rPr>
            </w:pPr>
            <w:r w:rsidRPr="00B22510">
              <w:rPr>
                <w:rStyle w:val="Strong"/>
                <w:b w:val="0"/>
              </w:rPr>
              <w:t>from</w:t>
            </w:r>
          </w:p>
        </w:tc>
        <w:tc>
          <w:tcPr>
            <w:tcW w:w="4675" w:type="dxa"/>
          </w:tcPr>
          <w:p w:rsidR="00B22510" w:rsidRPr="00B22510" w:rsidRDefault="00B22510" w:rsidP="00860D35">
            <w:pPr>
              <w:rPr>
                <w:rStyle w:val="Strong"/>
                <w:b w:val="0"/>
              </w:rPr>
            </w:pPr>
            <w:r w:rsidRPr="00B22510">
              <w:rPr>
                <w:rStyle w:val="Strong"/>
                <w:b w:val="0"/>
              </w:rPr>
              <w:t>“0 0 0”</w:t>
            </w:r>
          </w:p>
        </w:tc>
      </w:tr>
      <w:tr w:rsidR="00B22510" w:rsidTr="00B22510">
        <w:tc>
          <w:tcPr>
            <w:tcW w:w="4675" w:type="dxa"/>
          </w:tcPr>
          <w:p w:rsidR="00B22510" w:rsidRPr="00B22510" w:rsidRDefault="00B22510" w:rsidP="00860D35">
            <w:pPr>
              <w:rPr>
                <w:rStyle w:val="Strong"/>
                <w:b w:val="0"/>
              </w:rPr>
            </w:pPr>
            <w:r w:rsidRPr="00B22510">
              <w:rPr>
                <w:rStyle w:val="Strong"/>
                <w:b w:val="0"/>
              </w:rPr>
              <w:t>to</w:t>
            </w:r>
          </w:p>
        </w:tc>
        <w:tc>
          <w:tcPr>
            <w:tcW w:w="4675" w:type="dxa"/>
          </w:tcPr>
          <w:p w:rsidR="00B22510" w:rsidRPr="00B22510" w:rsidRDefault="00B22510" w:rsidP="00860D35">
            <w:pPr>
              <w:rPr>
                <w:rStyle w:val="Strong"/>
                <w:b w:val="0"/>
              </w:rPr>
            </w:pPr>
            <w:r w:rsidRPr="00B22510">
              <w:rPr>
                <w:rStyle w:val="Strong"/>
                <w:b w:val="0"/>
              </w:rPr>
              <w:t>“1 1 1”</w:t>
            </w:r>
          </w:p>
        </w:tc>
      </w:tr>
      <w:tr w:rsidR="00B22510" w:rsidTr="00B22510">
        <w:tc>
          <w:tcPr>
            <w:tcW w:w="4675" w:type="dxa"/>
          </w:tcPr>
          <w:p w:rsidR="00B22510" w:rsidRPr="00B22510" w:rsidRDefault="00B22510" w:rsidP="00860D35">
            <w:pPr>
              <w:rPr>
                <w:rStyle w:val="Strong"/>
                <w:b w:val="0"/>
              </w:rPr>
            </w:pPr>
            <w:r w:rsidRPr="00B22510">
              <w:rPr>
                <w:rStyle w:val="Strong"/>
                <w:b w:val="0"/>
              </w:rPr>
              <w:t>dur</w:t>
            </w:r>
          </w:p>
        </w:tc>
        <w:tc>
          <w:tcPr>
            <w:tcW w:w="4675" w:type="dxa"/>
          </w:tcPr>
          <w:p w:rsidR="00B22510" w:rsidRPr="00B22510" w:rsidRDefault="00B22510" w:rsidP="00860D35">
            <w:pPr>
              <w:rPr>
                <w:rStyle w:val="Strong"/>
                <w:b w:val="0"/>
              </w:rPr>
            </w:pPr>
            <w:r w:rsidRPr="00B22510">
              <w:rPr>
                <w:rStyle w:val="Strong"/>
                <w:b w:val="0"/>
              </w:rPr>
              <w:t>“10000”</w:t>
            </w:r>
          </w:p>
        </w:tc>
      </w:tr>
      <w:tr w:rsidR="00B22510" w:rsidTr="00B22510">
        <w:tc>
          <w:tcPr>
            <w:tcW w:w="4675" w:type="dxa"/>
          </w:tcPr>
          <w:p w:rsidR="00B22510" w:rsidRPr="00B22510" w:rsidRDefault="00B22510" w:rsidP="00860D35">
            <w:pPr>
              <w:rPr>
                <w:rStyle w:val="Strong"/>
                <w:b w:val="0"/>
              </w:rPr>
            </w:pPr>
            <w:r w:rsidRPr="00B22510">
              <w:rPr>
                <w:rStyle w:val="Strong"/>
                <w:b w:val="0"/>
              </w:rPr>
              <w:t>begin</w:t>
            </w:r>
          </w:p>
        </w:tc>
        <w:tc>
          <w:tcPr>
            <w:tcW w:w="4675" w:type="dxa"/>
          </w:tcPr>
          <w:p w:rsidR="00B22510" w:rsidRPr="00B22510" w:rsidRDefault="00B22510" w:rsidP="00860D35">
            <w:pPr>
              <w:rPr>
                <w:rStyle w:val="Strong"/>
                <w:b w:val="0"/>
              </w:rPr>
            </w:pPr>
            <w:r w:rsidRPr="00B22510">
              <w:rPr>
                <w:rStyle w:val="Strong"/>
                <w:b w:val="0"/>
              </w:rPr>
              <w:t>“breakApart”</w:t>
            </w:r>
          </w:p>
        </w:tc>
      </w:tr>
      <w:tr w:rsidR="002E66C1" w:rsidTr="00FF764E">
        <w:tc>
          <w:tcPr>
            <w:tcW w:w="9350" w:type="dxa"/>
            <w:gridSpan w:val="2"/>
          </w:tcPr>
          <w:p w:rsidR="002E66C1" w:rsidRPr="002E66C1" w:rsidRDefault="002E66C1" w:rsidP="00860D35">
            <w:pPr>
              <w:rPr>
                <w:rStyle w:val="Strong"/>
                <w:u w:val="single"/>
              </w:rPr>
            </w:pPr>
            <w:r w:rsidRPr="002E66C1">
              <w:rPr>
                <w:rStyle w:val="Strong"/>
                <w:u w:val="single"/>
              </w:rPr>
              <w:t>Sinking Animation</w:t>
            </w:r>
          </w:p>
        </w:tc>
      </w:tr>
      <w:tr w:rsidR="002E66C1" w:rsidTr="00B22510">
        <w:tc>
          <w:tcPr>
            <w:tcW w:w="4675" w:type="dxa"/>
          </w:tcPr>
          <w:p w:rsidR="002E66C1" w:rsidRPr="00B22510" w:rsidRDefault="002E66C1" w:rsidP="00860D35">
            <w:pPr>
              <w:rPr>
                <w:rStyle w:val="Strong"/>
                <w:b w:val="0"/>
              </w:rPr>
            </w:pPr>
            <w:r>
              <w:rPr>
                <w:rStyle w:val="Strong"/>
                <w:b w:val="0"/>
              </w:rPr>
              <w:t>attribute</w:t>
            </w:r>
          </w:p>
        </w:tc>
        <w:tc>
          <w:tcPr>
            <w:tcW w:w="4675" w:type="dxa"/>
          </w:tcPr>
          <w:p w:rsidR="002E66C1" w:rsidRPr="00B22510" w:rsidRDefault="002E66C1" w:rsidP="00860D35">
            <w:pPr>
              <w:rPr>
                <w:rStyle w:val="Strong"/>
                <w:b w:val="0"/>
              </w:rPr>
            </w:pPr>
            <w:r>
              <w:rPr>
                <w:rStyle w:val="Strong"/>
                <w:b w:val="0"/>
              </w:rPr>
              <w:t>“position”</w:t>
            </w:r>
          </w:p>
        </w:tc>
      </w:tr>
      <w:tr w:rsidR="002E66C1" w:rsidTr="00B22510">
        <w:tc>
          <w:tcPr>
            <w:tcW w:w="4675" w:type="dxa"/>
          </w:tcPr>
          <w:p w:rsidR="002E66C1" w:rsidRPr="00B22510" w:rsidRDefault="002E66C1" w:rsidP="00860D35">
            <w:pPr>
              <w:rPr>
                <w:rStyle w:val="Strong"/>
                <w:b w:val="0"/>
              </w:rPr>
            </w:pPr>
            <w:r>
              <w:rPr>
                <w:rStyle w:val="Strong"/>
                <w:b w:val="0"/>
              </w:rPr>
              <w:t>from</w:t>
            </w:r>
          </w:p>
        </w:tc>
        <w:tc>
          <w:tcPr>
            <w:tcW w:w="4675" w:type="dxa"/>
          </w:tcPr>
          <w:p w:rsidR="002E66C1" w:rsidRPr="00B22510" w:rsidRDefault="002E66C1" w:rsidP="00860D35">
            <w:pPr>
              <w:rPr>
                <w:rStyle w:val="Strong"/>
                <w:b w:val="0"/>
              </w:rPr>
            </w:pPr>
            <w:r>
              <w:rPr>
                <w:rStyle w:val="Strong"/>
                <w:b w:val="0"/>
              </w:rPr>
              <w:t>“0 2 -10”</w:t>
            </w:r>
          </w:p>
        </w:tc>
      </w:tr>
      <w:tr w:rsidR="002E66C1" w:rsidTr="00B22510">
        <w:tc>
          <w:tcPr>
            <w:tcW w:w="4675" w:type="dxa"/>
          </w:tcPr>
          <w:p w:rsidR="002E66C1" w:rsidRPr="00B22510" w:rsidRDefault="002E66C1" w:rsidP="00860D35">
            <w:pPr>
              <w:rPr>
                <w:rStyle w:val="Strong"/>
                <w:b w:val="0"/>
              </w:rPr>
            </w:pPr>
            <w:r>
              <w:rPr>
                <w:rStyle w:val="Strong"/>
                <w:b w:val="0"/>
              </w:rPr>
              <w:t>to</w:t>
            </w:r>
          </w:p>
        </w:tc>
        <w:tc>
          <w:tcPr>
            <w:tcW w:w="4675" w:type="dxa"/>
          </w:tcPr>
          <w:p w:rsidR="002E66C1" w:rsidRPr="00B22510" w:rsidRDefault="002E66C1" w:rsidP="00860D35">
            <w:pPr>
              <w:rPr>
                <w:rStyle w:val="Strong"/>
                <w:b w:val="0"/>
              </w:rPr>
            </w:pPr>
            <w:r>
              <w:rPr>
                <w:rStyle w:val="Strong"/>
                <w:b w:val="0"/>
              </w:rPr>
              <w:t>“0 -30 -10”</w:t>
            </w:r>
          </w:p>
        </w:tc>
      </w:tr>
      <w:tr w:rsidR="002E66C1" w:rsidTr="00B22510">
        <w:tc>
          <w:tcPr>
            <w:tcW w:w="4675" w:type="dxa"/>
          </w:tcPr>
          <w:p w:rsidR="002E66C1" w:rsidRPr="00B22510" w:rsidRDefault="002E66C1" w:rsidP="00860D35">
            <w:pPr>
              <w:rPr>
                <w:rStyle w:val="Strong"/>
                <w:b w:val="0"/>
              </w:rPr>
            </w:pPr>
            <w:r>
              <w:rPr>
                <w:rStyle w:val="Strong"/>
                <w:b w:val="0"/>
              </w:rPr>
              <w:t>dur</w:t>
            </w:r>
          </w:p>
        </w:tc>
        <w:tc>
          <w:tcPr>
            <w:tcW w:w="4675" w:type="dxa"/>
          </w:tcPr>
          <w:p w:rsidR="002E66C1" w:rsidRPr="00B22510" w:rsidRDefault="002E66C1" w:rsidP="00860D35">
            <w:pPr>
              <w:rPr>
                <w:rStyle w:val="Strong"/>
                <w:b w:val="0"/>
              </w:rPr>
            </w:pPr>
            <w:r>
              <w:rPr>
                <w:rStyle w:val="Strong"/>
                <w:b w:val="0"/>
              </w:rPr>
              <w:t>“50000”</w:t>
            </w:r>
          </w:p>
        </w:tc>
      </w:tr>
      <w:tr w:rsidR="002E66C1" w:rsidTr="00B22510">
        <w:tc>
          <w:tcPr>
            <w:tcW w:w="4675" w:type="dxa"/>
          </w:tcPr>
          <w:p w:rsidR="002E66C1" w:rsidRPr="00B22510" w:rsidRDefault="002E66C1" w:rsidP="00860D35">
            <w:pPr>
              <w:rPr>
                <w:rStyle w:val="Strong"/>
                <w:b w:val="0"/>
              </w:rPr>
            </w:pPr>
            <w:r>
              <w:rPr>
                <w:rStyle w:val="Strong"/>
                <w:b w:val="0"/>
              </w:rPr>
              <w:t>begin</w:t>
            </w:r>
          </w:p>
        </w:tc>
        <w:tc>
          <w:tcPr>
            <w:tcW w:w="4675" w:type="dxa"/>
          </w:tcPr>
          <w:p w:rsidR="002E66C1" w:rsidRPr="00B22510" w:rsidRDefault="002E66C1" w:rsidP="00860D35">
            <w:pPr>
              <w:rPr>
                <w:rStyle w:val="Strong"/>
                <w:b w:val="0"/>
              </w:rPr>
            </w:pPr>
            <w:r>
              <w:rPr>
                <w:rStyle w:val="Strong"/>
                <w:b w:val="0"/>
              </w:rPr>
              <w:t>“sink”</w:t>
            </w:r>
          </w:p>
        </w:tc>
      </w:tr>
    </w:tbl>
    <w:p w:rsidR="00B22510" w:rsidRDefault="00B22510" w:rsidP="00860D35">
      <w:pPr>
        <w:rPr>
          <w:rStyle w:val="Strong"/>
        </w:rPr>
      </w:pPr>
    </w:p>
    <w:p w:rsidR="002E66C1" w:rsidRDefault="002E66C1" w:rsidP="00860D35">
      <w:pPr>
        <w:rPr>
          <w:rStyle w:val="Strong"/>
        </w:rPr>
      </w:pPr>
    </w:p>
    <w:p w:rsidR="009D3E74" w:rsidRDefault="009D3E74" w:rsidP="00860D35">
      <w:pPr>
        <w:rPr>
          <w:rStyle w:val="Strong"/>
        </w:rPr>
      </w:pPr>
    </w:p>
    <w:p w:rsidR="009D3E74" w:rsidRDefault="009D3E74" w:rsidP="00860D35">
      <w:pPr>
        <w:rPr>
          <w:rStyle w:val="Strong"/>
        </w:rPr>
      </w:pPr>
    </w:p>
    <w:p w:rsidR="002E66C1" w:rsidRPr="00B273D5" w:rsidRDefault="002E66C1" w:rsidP="00860D35">
      <w:pPr>
        <w:rPr>
          <w:rStyle w:val="Strong"/>
          <w:b w:val="0"/>
        </w:rPr>
      </w:pPr>
      <w:r w:rsidRPr="002E66C1">
        <w:rPr>
          <w:rStyle w:val="Strong"/>
          <w:b w:val="0"/>
        </w:rPr>
        <w:lastRenderedPageBreak/>
        <w:t>The overall entity will look like the following:</w:t>
      </w:r>
    </w:p>
    <w:p w:rsidR="00B22510" w:rsidRPr="009D3E74" w:rsidRDefault="00B22510" w:rsidP="00B22510">
      <w:pPr>
        <w:rPr>
          <w:rStyle w:val="Strong"/>
          <w:rFonts w:ascii="Consolas" w:hAnsi="Consolas"/>
          <w:b w:val="0"/>
          <w:color w:val="92278F" w:themeColor="accent1"/>
        </w:rPr>
      </w:pPr>
      <w:r w:rsidRPr="009D3E74">
        <w:rPr>
          <w:rStyle w:val="Strong"/>
          <w:rFonts w:ascii="Consolas" w:hAnsi="Consolas"/>
          <w:b w:val="0"/>
          <w:color w:val="92278F" w:themeColor="accent1"/>
        </w:rPr>
        <w:t>&lt;a-entity id="container" position="0 2 -10" scale="0 0 0"&gt;</w:t>
      </w:r>
    </w:p>
    <w:p w:rsidR="00B22510" w:rsidRPr="009D3E74" w:rsidRDefault="00B22510" w:rsidP="00B22510">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&lt;a-animation attribute="scale" from="0 0 0" to="1 1 1" dur="10000" begin="breakApart"&gt;&lt;/a-animation&gt;</w:t>
      </w:r>
    </w:p>
    <w:p w:rsidR="00B22510" w:rsidRPr="009D3E74" w:rsidRDefault="00B22510" w:rsidP="00B22510">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&lt;a-animation attribute="position" from="0 2 -10" to="0 -30 -10" dur="50000" begin="sink"&gt;&lt;/a-animation&gt;</w:t>
      </w:r>
    </w:p>
    <w:p w:rsidR="009D3E74" w:rsidRDefault="00B22510" w:rsidP="00B22510">
      <w:pPr>
        <w:rPr>
          <w:rStyle w:val="Strong"/>
          <w:color w:val="92278F" w:themeColor="accent1"/>
        </w:rPr>
      </w:pPr>
      <w:r w:rsidRPr="009D3E74">
        <w:rPr>
          <w:rStyle w:val="Strong"/>
          <w:rFonts w:ascii="Consolas" w:hAnsi="Consolas"/>
          <w:b w:val="0"/>
          <w:color w:val="92278F" w:themeColor="accent1"/>
        </w:rPr>
        <w:t>&lt;/a-entity&gt;</w:t>
      </w:r>
      <w:r w:rsidRPr="009D3E74">
        <w:rPr>
          <w:rStyle w:val="Strong"/>
          <w:color w:val="92278F" w:themeColor="accent1"/>
        </w:rPr>
        <w:tab/>
      </w:r>
    </w:p>
    <w:p w:rsidR="00EB6D41" w:rsidRDefault="00EB6D41">
      <w:pPr>
        <w:rPr>
          <w:rStyle w:val="Strong"/>
          <w:color w:val="92278F" w:themeColor="accent1"/>
        </w:rPr>
      </w:pPr>
      <w:r>
        <w:rPr>
          <w:rStyle w:val="Strong"/>
          <w:color w:val="92278F" w:themeColor="accent1"/>
        </w:rPr>
        <w:br w:type="page"/>
      </w:r>
    </w:p>
    <w:p w:rsidR="00EB6D41" w:rsidRPr="00EB6D41" w:rsidRDefault="00EB6D41" w:rsidP="00EB6D41">
      <w:pPr>
        <w:pStyle w:val="Heading1"/>
        <w:rPr>
          <w:rStyle w:val="Strong"/>
          <w:b w:val="0"/>
          <w:bCs w:val="0"/>
        </w:rPr>
      </w:pPr>
      <w:r>
        <w:rPr>
          <w:rStyle w:val="Strong"/>
          <w:b w:val="0"/>
          <w:bCs w:val="0"/>
        </w:rPr>
        <w:lastRenderedPageBreak/>
        <w:t>Putting it all together</w:t>
      </w:r>
    </w:p>
    <w:p w:rsidR="005854EE" w:rsidRDefault="009D3E74" w:rsidP="009D3E74">
      <w:pPr>
        <w:rPr>
          <w:rStyle w:val="Strong"/>
          <w:b w:val="0"/>
        </w:rPr>
      </w:pPr>
      <w:r w:rsidRPr="009D3E74">
        <w:rPr>
          <w:rStyle w:val="Strong"/>
          <w:b w:val="0"/>
        </w:rPr>
        <w:t>With that, we</w:t>
      </w:r>
      <w:r>
        <w:rPr>
          <w:rStyle w:val="Strong"/>
          <w:b w:val="0"/>
        </w:rPr>
        <w:t xml:space="preserve"> have our basic A-Frame scene! The total scene should look like this:</w:t>
      </w:r>
      <w:r w:rsidRPr="009D3E74">
        <w:rPr>
          <w:rStyle w:val="Strong"/>
          <w:b w:val="0"/>
        </w:rPr>
        <w:t xml:space="preserve"> </w:t>
      </w:r>
      <w:r w:rsidR="00B22510" w:rsidRPr="009D3E74">
        <w:rPr>
          <w:rStyle w:val="Strong"/>
          <w:b w:val="0"/>
        </w:rPr>
        <w:tab/>
      </w:r>
      <w:r w:rsidR="005854EE" w:rsidRPr="009D3E74">
        <w:rPr>
          <w:rStyle w:val="Strong"/>
          <w:b w:val="0"/>
        </w:rPr>
        <w:t xml:space="preserve"> </w:t>
      </w:r>
    </w:p>
    <w:p w:rsidR="009D3E74" w:rsidRPr="009D3E74" w:rsidRDefault="009D3E74" w:rsidP="009D3E74">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&lt;a-scene id="sceneElement"&gt;</w:t>
      </w:r>
    </w:p>
    <w:p w:rsidR="009D3E74" w:rsidRPr="009D3E74" w:rsidRDefault="009D3E74" w:rsidP="009D3E74">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&lt;a-assets&gt;</w:t>
      </w:r>
    </w:p>
    <w:p w:rsidR="009D3E74" w:rsidRPr="009D3E74" w:rsidRDefault="009D3E74" w:rsidP="009D3E74">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&lt;a-entity id="container" position="0 2 -10" scale="0 0 0"&gt;</w:t>
      </w:r>
    </w:p>
    <w:p w:rsidR="009D3E74" w:rsidRPr="009D3E74" w:rsidRDefault="009D3E74" w:rsidP="008F0B06">
      <w:pPr>
        <w:ind w:left="2160"/>
        <w:rPr>
          <w:rStyle w:val="Strong"/>
          <w:rFonts w:ascii="Consolas" w:hAnsi="Consolas"/>
          <w:b w:val="0"/>
          <w:color w:val="92278F" w:themeColor="accent1"/>
        </w:rPr>
      </w:pPr>
      <w:r w:rsidRPr="009D3E74">
        <w:rPr>
          <w:rStyle w:val="Strong"/>
          <w:rFonts w:ascii="Consolas" w:hAnsi="Consolas"/>
          <w:b w:val="0"/>
          <w:color w:val="92278F" w:themeColor="accent1"/>
        </w:rPr>
        <w:t xml:space="preserve">&lt;a-animation attribute="scale" from="0 0 0" to="1 1 1" </w:t>
      </w:r>
      <w:r w:rsidR="008F0B06">
        <w:rPr>
          <w:rStyle w:val="Strong"/>
          <w:rFonts w:ascii="Consolas" w:hAnsi="Consolas"/>
          <w:b w:val="0"/>
          <w:color w:val="92278F" w:themeColor="accent1"/>
        </w:rPr>
        <w:t xml:space="preserve">  </w:t>
      </w:r>
      <w:r w:rsidRPr="009D3E74">
        <w:rPr>
          <w:rStyle w:val="Strong"/>
          <w:rFonts w:ascii="Consolas" w:hAnsi="Consolas"/>
          <w:b w:val="0"/>
          <w:color w:val="92278F" w:themeColor="accent1"/>
        </w:rPr>
        <w:t>dur="10000" begin="breakApart"&gt;&lt;/a-animation&gt;</w:t>
      </w:r>
    </w:p>
    <w:p w:rsidR="009D3E74" w:rsidRPr="009D3E74" w:rsidRDefault="009D3E74" w:rsidP="008F0B06">
      <w:pPr>
        <w:ind w:left="2160"/>
        <w:rPr>
          <w:rStyle w:val="Strong"/>
          <w:rFonts w:ascii="Consolas" w:hAnsi="Consolas"/>
          <w:b w:val="0"/>
          <w:color w:val="92278F" w:themeColor="accent1"/>
        </w:rPr>
      </w:pPr>
      <w:r w:rsidRPr="009D3E74">
        <w:rPr>
          <w:rStyle w:val="Strong"/>
          <w:rFonts w:ascii="Consolas" w:hAnsi="Consolas"/>
          <w:b w:val="0"/>
          <w:color w:val="92278F" w:themeColor="accent1"/>
        </w:rPr>
        <w:t>&lt;a-animation attribute="position" from="0 2 -10" to="0 -30 -10" dur="50000" begin="sink"&gt;&lt;/a-animation&gt;</w:t>
      </w:r>
    </w:p>
    <w:p w:rsidR="009D3E74" w:rsidRPr="009D3E74" w:rsidRDefault="009D3E74" w:rsidP="009D3E74">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&lt;/a-entity&gt; </w:t>
      </w:r>
    </w:p>
    <w:p w:rsidR="009D3E74" w:rsidRPr="009D3E74" w:rsidRDefault="009D3E74" w:rsidP="009D3E74">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&lt;/a-assets&gt;</w:t>
      </w:r>
    </w:p>
    <w:p w:rsidR="009D3E74" w:rsidRPr="009D3E74" w:rsidRDefault="009D3E74" w:rsidP="009D3E74">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&lt;a-camera position="0 5 0"&gt;</w:t>
      </w:r>
    </w:p>
    <w:p w:rsidR="009D3E74" w:rsidRPr="009D3E74" w:rsidRDefault="009D3E74" w:rsidP="009D3E74">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&lt;a-sk</w:t>
      </w:r>
      <w:r w:rsidR="008F0B06">
        <w:rPr>
          <w:rStyle w:val="Strong"/>
          <w:rFonts w:ascii="Consolas" w:hAnsi="Consolas"/>
          <w:b w:val="0"/>
          <w:color w:val="92278F" w:themeColor="accent1"/>
        </w:rPr>
        <w:t>y src="underwater.jpg"&gt;&lt;/a-sky&gt;</w:t>
      </w:r>
    </w:p>
    <w:p w:rsidR="009D3E74" w:rsidRPr="009D3E74" w:rsidRDefault="009D3E74" w:rsidP="008F0B06">
      <w:pPr>
        <w:ind w:left="1440"/>
        <w:rPr>
          <w:rStyle w:val="Strong"/>
          <w:rFonts w:ascii="Consolas" w:hAnsi="Consolas"/>
          <w:b w:val="0"/>
          <w:color w:val="92278F" w:themeColor="accent1"/>
        </w:rPr>
      </w:pPr>
      <w:r w:rsidRPr="009D3E74">
        <w:rPr>
          <w:rStyle w:val="Strong"/>
          <w:rFonts w:ascii="Consolas" w:hAnsi="Consolas"/>
          <w:b w:val="0"/>
          <w:color w:val="92278F" w:themeColor="accent1"/>
        </w:rPr>
        <w:t xml:space="preserve">&lt;a-entity sound="src:ocean.mp3; autoplay:true; loop:true; </w:t>
      </w:r>
      <w:r w:rsidR="008F0B06">
        <w:rPr>
          <w:rStyle w:val="Strong"/>
          <w:rFonts w:ascii="Consolas" w:hAnsi="Consolas"/>
          <w:b w:val="0"/>
          <w:color w:val="92278F" w:themeColor="accent1"/>
        </w:rPr>
        <w:t xml:space="preserve">  </w:t>
      </w:r>
      <w:r w:rsidRPr="009D3E74">
        <w:rPr>
          <w:rStyle w:val="Strong"/>
          <w:rFonts w:ascii="Consolas" w:hAnsi="Consolas"/>
          <w:b w:val="0"/>
          <w:color w:val="92278F" w:themeColor="accent1"/>
        </w:rPr>
        <w:t>volume:0.5"&gt;&lt;/a-entity&gt;</w:t>
      </w:r>
    </w:p>
    <w:p w:rsidR="009D3E74" w:rsidRPr="009D3E74" w:rsidRDefault="009D3E74" w:rsidP="009D3E74">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&lt;a-entity id="can" geometry="primitive:cylinder; radius:2; height:5" position="0 2 -10" rotation="-30 30 12" material="color:#9E9F9F; roughness:0.2; metalness: 0.7; src:url(label.jpg)"&gt;</w:t>
      </w:r>
    </w:p>
    <w:p w:rsidR="009D3E74" w:rsidRPr="009D3E74" w:rsidRDefault="009D3E74" w:rsidP="008F0B06">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&lt;a-animation id="float" attribute="position" from="0 2 -10" to="0 -2 -10" dur="10000"&gt;</w:t>
      </w:r>
      <w:r w:rsidR="008F0B06">
        <w:rPr>
          <w:rStyle w:val="Strong"/>
          <w:rFonts w:ascii="Consolas" w:hAnsi="Consolas"/>
          <w:b w:val="0"/>
          <w:color w:val="92278F" w:themeColor="accent1"/>
        </w:rPr>
        <w:t>&lt;/a-animation&gt;</w:t>
      </w:r>
    </w:p>
    <w:p w:rsidR="009D3E74" w:rsidRPr="009D3E74" w:rsidRDefault="009D3E74" w:rsidP="009D3E74">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&lt;a-animation attribute="scale" to="0 0 0" begin="res</w:t>
      </w:r>
      <w:r w:rsidR="008F0B06">
        <w:rPr>
          <w:rStyle w:val="Strong"/>
          <w:rFonts w:ascii="Consolas" w:hAnsi="Consolas"/>
          <w:b w:val="0"/>
          <w:color w:val="92278F" w:themeColor="accent1"/>
        </w:rPr>
        <w:t>ize" dur="10000"&gt;&lt;/a-animation&gt;</w:t>
      </w:r>
    </w:p>
    <w:p w:rsidR="009D3E74" w:rsidRPr="009D3E74" w:rsidRDefault="009D3E74" w:rsidP="009D3E74">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&lt;/a-entity&gt;</w:t>
      </w:r>
    </w:p>
    <w:p w:rsidR="009D3E74" w:rsidRPr="009D3E74" w:rsidRDefault="009D3E74" w:rsidP="009D3E74">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&lt;a-entity light="type: directional; intensity: 0.3; color: #fff" position="-1 2 1"&gt;&lt;/a-entity&gt;</w:t>
      </w:r>
    </w:p>
    <w:p w:rsidR="009D3E74" w:rsidRPr="009D3E74" w:rsidRDefault="009D3E74" w:rsidP="009D3E74">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&lt;a-entity light="type: ambient; color: "&gt;&lt;/a-entity&gt;</w:t>
      </w:r>
    </w:p>
    <w:p w:rsidR="009D3E74" w:rsidRDefault="009D3E74" w:rsidP="009D3E74">
      <w:pPr>
        <w:rPr>
          <w:rStyle w:val="Strong"/>
          <w:rFonts w:ascii="Consolas" w:hAnsi="Consolas"/>
          <w:b w:val="0"/>
          <w:color w:val="92278F" w:themeColor="accent1"/>
        </w:rPr>
      </w:pPr>
      <w:r w:rsidRPr="009D3E74">
        <w:rPr>
          <w:rStyle w:val="Strong"/>
          <w:rFonts w:ascii="Consolas" w:hAnsi="Consolas"/>
          <w:b w:val="0"/>
          <w:color w:val="92278F" w:themeColor="accent1"/>
        </w:rPr>
        <w:t xml:space="preserve">    &lt;/a-scene&gt;</w:t>
      </w:r>
    </w:p>
    <w:p w:rsidR="008F0B06" w:rsidRDefault="008F0B06" w:rsidP="009D3E74">
      <w:pPr>
        <w:rPr>
          <w:rStyle w:val="Strong"/>
          <w:rFonts w:ascii="Consolas" w:hAnsi="Consolas"/>
          <w:b w:val="0"/>
          <w:color w:val="92278F" w:themeColor="accent1"/>
        </w:rPr>
      </w:pPr>
    </w:p>
    <w:p w:rsidR="008F0B06" w:rsidRDefault="008F0B06" w:rsidP="009D3E74">
      <w:pPr>
        <w:rPr>
          <w:rStyle w:val="Strong"/>
          <w:rFonts w:ascii="Consolas" w:hAnsi="Consolas"/>
          <w:b w:val="0"/>
          <w:color w:val="92278F" w:themeColor="accent1"/>
        </w:rPr>
      </w:pPr>
    </w:p>
    <w:p w:rsidR="006C3114" w:rsidRDefault="006C3114" w:rsidP="009D3E74">
      <w:pPr>
        <w:rPr>
          <w:rStyle w:val="Strong"/>
          <w:rFonts w:ascii="Consolas" w:hAnsi="Consolas"/>
          <w:b w:val="0"/>
          <w:color w:val="92278F" w:themeColor="accent1"/>
        </w:rPr>
      </w:pPr>
    </w:p>
    <w:p w:rsidR="006C3114" w:rsidRDefault="006C3114" w:rsidP="006C3114">
      <w:pPr>
        <w:pStyle w:val="Heading1"/>
        <w:rPr>
          <w:rStyle w:val="Strong"/>
          <w:b w:val="0"/>
          <w:bCs w:val="0"/>
        </w:rPr>
      </w:pPr>
      <w:r>
        <w:rPr>
          <w:rStyle w:val="Strong"/>
          <w:b w:val="0"/>
          <w:bCs w:val="0"/>
        </w:rPr>
        <w:lastRenderedPageBreak/>
        <w:t xml:space="preserve">adding JavaScript </w:t>
      </w:r>
    </w:p>
    <w:p w:rsidR="0076644B" w:rsidRDefault="0076644B" w:rsidP="0076644B">
      <w:r>
        <w:t xml:space="preserve">You may recall that when we added in our </w:t>
      </w:r>
      <w:r>
        <w:rPr>
          <w:b/>
        </w:rPr>
        <w:t>&lt;body&gt;</w:t>
      </w:r>
      <w:r>
        <w:t xml:space="preserve"> tags earlier, we added in a line within those tags to define our page’s </w:t>
      </w:r>
      <w:r>
        <w:rPr>
          <w:b/>
        </w:rPr>
        <w:t>onload</w:t>
      </w:r>
      <w:r>
        <w:t xml:space="preserve"> function (in our case, </w:t>
      </w:r>
      <w:r>
        <w:rPr>
          <w:b/>
        </w:rPr>
        <w:t>onload = “OnSuccessfulLoad()”</w:t>
      </w:r>
      <w:r>
        <w:t xml:space="preserve">. We’re going to add an on load function, as well as 3 additional helper functions, in JavaScript on our page now. </w:t>
      </w:r>
    </w:p>
    <w:p w:rsidR="0076644B" w:rsidRDefault="0076644B" w:rsidP="0076644B">
      <w:r>
        <w:t xml:space="preserve">The first thing that we are going to do is add in </w:t>
      </w:r>
      <w:r>
        <w:rPr>
          <w:b/>
        </w:rPr>
        <w:t xml:space="preserve">&lt;script&gt; </w:t>
      </w:r>
      <w:r>
        <w:t xml:space="preserve">tags to our page directly underneath the </w:t>
      </w:r>
      <w:r>
        <w:rPr>
          <w:b/>
        </w:rPr>
        <w:t>&lt;/a-scene&gt;</w:t>
      </w:r>
      <w:r>
        <w:t xml:space="preserve"> tag, and include the outlines of our four functions:</w:t>
      </w:r>
    </w:p>
    <w:p w:rsidR="0076644B" w:rsidRPr="0076644B" w:rsidRDefault="0076644B" w:rsidP="0076644B">
      <w:pPr>
        <w:rPr>
          <w:rFonts w:ascii="Consolas" w:hAnsi="Consolas"/>
          <w:color w:val="92278F" w:themeColor="accent1"/>
        </w:rPr>
      </w:pPr>
      <w:r w:rsidRPr="0076644B">
        <w:rPr>
          <w:rFonts w:ascii="Consolas" w:hAnsi="Consolas"/>
          <w:color w:val="92278F" w:themeColor="accent1"/>
        </w:rPr>
        <w:t>&lt;script&gt;</w:t>
      </w:r>
    </w:p>
    <w:p w:rsidR="0076644B" w:rsidRPr="0076644B" w:rsidRDefault="0076644B" w:rsidP="0076644B">
      <w:pPr>
        <w:rPr>
          <w:rFonts w:ascii="Consolas" w:hAnsi="Consolas"/>
          <w:color w:val="92278F" w:themeColor="accent1"/>
        </w:rPr>
      </w:pPr>
      <w:r w:rsidRPr="0076644B">
        <w:rPr>
          <w:rFonts w:ascii="Consolas" w:hAnsi="Consolas"/>
          <w:color w:val="92278F" w:themeColor="accent1"/>
        </w:rPr>
        <w:tab/>
        <w:t>function OnSuccessfulLoad(){</w:t>
      </w:r>
    </w:p>
    <w:p w:rsidR="0076644B" w:rsidRPr="0076644B" w:rsidRDefault="0076644B" w:rsidP="0076644B">
      <w:pPr>
        <w:ind w:firstLine="720"/>
        <w:rPr>
          <w:rFonts w:ascii="Consolas" w:hAnsi="Consolas"/>
          <w:color w:val="92278F" w:themeColor="accent1"/>
        </w:rPr>
      </w:pPr>
      <w:r w:rsidRPr="0076644B">
        <w:rPr>
          <w:rFonts w:ascii="Consolas" w:hAnsi="Consolas"/>
          <w:color w:val="92278F" w:themeColor="accent1"/>
        </w:rPr>
        <w:t>}</w:t>
      </w:r>
    </w:p>
    <w:p w:rsidR="0076644B" w:rsidRPr="0076644B" w:rsidRDefault="0076644B" w:rsidP="0076644B">
      <w:pPr>
        <w:ind w:firstLine="720"/>
        <w:rPr>
          <w:rFonts w:ascii="Consolas" w:hAnsi="Consolas"/>
          <w:color w:val="92278F" w:themeColor="accent1"/>
        </w:rPr>
      </w:pPr>
      <w:r w:rsidRPr="0076644B">
        <w:rPr>
          <w:rFonts w:ascii="Consolas" w:hAnsi="Consolas"/>
          <w:color w:val="92278F" w:themeColor="accent1"/>
        </w:rPr>
        <w:t>function ShrinkCan(){</w:t>
      </w:r>
    </w:p>
    <w:p w:rsidR="0076644B" w:rsidRPr="0076644B" w:rsidRDefault="0076644B" w:rsidP="0076644B">
      <w:pPr>
        <w:ind w:firstLine="720"/>
        <w:rPr>
          <w:rFonts w:ascii="Consolas" w:hAnsi="Consolas"/>
          <w:color w:val="92278F" w:themeColor="accent1"/>
        </w:rPr>
      </w:pPr>
      <w:r w:rsidRPr="0076644B">
        <w:rPr>
          <w:rFonts w:ascii="Consolas" w:hAnsi="Consolas"/>
          <w:color w:val="92278F" w:themeColor="accent1"/>
        </w:rPr>
        <w:t>}</w:t>
      </w:r>
    </w:p>
    <w:p w:rsidR="0076644B" w:rsidRPr="0076644B" w:rsidRDefault="0076644B" w:rsidP="0076644B">
      <w:pPr>
        <w:ind w:firstLine="720"/>
        <w:rPr>
          <w:rFonts w:ascii="Consolas" w:hAnsi="Consolas"/>
          <w:color w:val="92278F" w:themeColor="accent1"/>
        </w:rPr>
      </w:pPr>
      <w:r w:rsidRPr="0076644B">
        <w:rPr>
          <w:rFonts w:ascii="Consolas" w:hAnsi="Consolas"/>
          <w:color w:val="92278F" w:themeColor="accent1"/>
        </w:rPr>
        <w:t>function EmitParticles(){</w:t>
      </w:r>
    </w:p>
    <w:p w:rsidR="0076644B" w:rsidRPr="0076644B" w:rsidRDefault="0076644B" w:rsidP="0076644B">
      <w:pPr>
        <w:ind w:firstLine="720"/>
        <w:rPr>
          <w:rFonts w:ascii="Consolas" w:hAnsi="Consolas"/>
          <w:color w:val="92278F" w:themeColor="accent1"/>
        </w:rPr>
      </w:pPr>
      <w:r w:rsidRPr="0076644B">
        <w:rPr>
          <w:rFonts w:ascii="Consolas" w:hAnsi="Consolas"/>
          <w:color w:val="92278F" w:themeColor="accent1"/>
        </w:rPr>
        <w:t>}</w:t>
      </w:r>
    </w:p>
    <w:p w:rsidR="0076644B" w:rsidRPr="0076644B" w:rsidRDefault="0076644B" w:rsidP="0076644B">
      <w:pPr>
        <w:ind w:firstLine="720"/>
        <w:rPr>
          <w:rFonts w:ascii="Consolas" w:hAnsi="Consolas"/>
          <w:color w:val="92278F" w:themeColor="accent1"/>
        </w:rPr>
      </w:pPr>
      <w:r w:rsidRPr="0076644B">
        <w:rPr>
          <w:rFonts w:ascii="Consolas" w:hAnsi="Consolas"/>
          <w:color w:val="92278F" w:themeColor="accent1"/>
        </w:rPr>
        <w:t>function SinkParticles(){</w:t>
      </w:r>
    </w:p>
    <w:p w:rsidR="0076644B" w:rsidRPr="0076644B" w:rsidRDefault="0076644B" w:rsidP="0076644B">
      <w:pPr>
        <w:ind w:firstLine="720"/>
        <w:rPr>
          <w:rFonts w:ascii="Consolas" w:hAnsi="Consolas"/>
          <w:color w:val="92278F" w:themeColor="accent1"/>
        </w:rPr>
      </w:pPr>
      <w:r w:rsidRPr="0076644B">
        <w:rPr>
          <w:rFonts w:ascii="Consolas" w:hAnsi="Consolas"/>
          <w:color w:val="92278F" w:themeColor="accent1"/>
        </w:rPr>
        <w:t>}</w:t>
      </w:r>
    </w:p>
    <w:p w:rsidR="0076644B" w:rsidRDefault="0076644B" w:rsidP="0076644B">
      <w:pPr>
        <w:rPr>
          <w:rFonts w:ascii="Consolas" w:hAnsi="Consolas"/>
          <w:color w:val="92278F" w:themeColor="accent1"/>
        </w:rPr>
      </w:pPr>
      <w:r w:rsidRPr="0076644B">
        <w:rPr>
          <w:rFonts w:ascii="Consolas" w:hAnsi="Consolas"/>
          <w:color w:val="92278F" w:themeColor="accent1"/>
        </w:rPr>
        <w:t>&lt;/script&gt;</w:t>
      </w:r>
    </w:p>
    <w:p w:rsidR="0076644B" w:rsidRDefault="00315D59" w:rsidP="0076644B">
      <w:r>
        <w:t xml:space="preserve">The function </w:t>
      </w:r>
      <w:r>
        <w:rPr>
          <w:b/>
        </w:rPr>
        <w:t>OnSuccessfulLoad()</w:t>
      </w:r>
      <w:r>
        <w:t xml:space="preserve"> will be called once our page has finished loading in the browser, but the other three will be called as the previous animation completes. Before we add anything to our functions, we want to create a JavaScript variable that represents our container entity above, so we’ll put the following two lines of code in directly under the &lt;script&gt; tags, before our first function:</w:t>
      </w:r>
    </w:p>
    <w:p w:rsidR="00315D59" w:rsidRPr="00315D59" w:rsidRDefault="00315D59" w:rsidP="00315D59">
      <w:pPr>
        <w:rPr>
          <w:rFonts w:ascii="Consolas" w:hAnsi="Consolas"/>
          <w:color w:val="92278F" w:themeColor="accent1"/>
        </w:rPr>
      </w:pPr>
      <w:r w:rsidRPr="00315D59">
        <w:rPr>
          <w:rFonts w:ascii="Consolas" w:hAnsi="Consolas"/>
          <w:color w:val="92278F" w:themeColor="accent1"/>
        </w:rPr>
        <w:t>var entityElement = document.getElementById("container")</w:t>
      </w:r>
    </w:p>
    <w:p w:rsidR="00315D59" w:rsidRPr="00315D59" w:rsidRDefault="00315D59" w:rsidP="00315D59">
      <w:pPr>
        <w:rPr>
          <w:rFonts w:ascii="Consolas" w:hAnsi="Consolas"/>
          <w:color w:val="92278F" w:themeColor="accent1"/>
        </w:rPr>
      </w:pPr>
      <w:r w:rsidRPr="00315D59">
        <w:rPr>
          <w:rFonts w:ascii="Consolas" w:hAnsi="Consolas"/>
          <w:color w:val="92278F" w:themeColor="accent1"/>
        </w:rPr>
        <w:t>document.getElementById("sceneElement").appendChild(entityElement)</w:t>
      </w:r>
    </w:p>
    <w:p w:rsidR="0076644B" w:rsidRDefault="006D26B1" w:rsidP="0076644B">
      <w:r>
        <w:t xml:space="preserve">This code will create a variable for us to add additional A-Frame elements to within our JavaScript code to programmatically populate our particle effect in our A-Frame scene. The first line creates the element by finding our container A-Frame entity, and the second adds this asset to our scene. We’ll be using the </w:t>
      </w:r>
      <w:r>
        <w:rPr>
          <w:b/>
        </w:rPr>
        <w:t>appendChild</w:t>
      </w:r>
      <w:r>
        <w:t xml:space="preserve"> JavaScript function frequently as we add in more elements to our scene. </w:t>
      </w:r>
    </w:p>
    <w:p w:rsidR="006D26B1" w:rsidRDefault="006D26B1" w:rsidP="006D26B1">
      <w:pPr>
        <w:pStyle w:val="Heading2"/>
      </w:pPr>
      <w:r>
        <w:t>Function OnSuccessFulLoad()</w:t>
      </w:r>
    </w:p>
    <w:p w:rsidR="006D26B1" w:rsidRDefault="006D26B1" w:rsidP="006D26B1">
      <w:r>
        <w:t xml:space="preserve">When we load in our page, we are going to immediately want to populate our </w:t>
      </w:r>
      <w:r>
        <w:rPr>
          <w:b/>
        </w:rPr>
        <w:t>entityElement</w:t>
      </w:r>
      <w:r>
        <w:t xml:space="preserve"> object with particles to give the effect of the can disintegrating into smaller pieces. To do this, we will have two loops and set the </w:t>
      </w:r>
      <w:r>
        <w:rPr>
          <w:b/>
        </w:rPr>
        <w:t xml:space="preserve">x </w:t>
      </w:r>
      <w:r>
        <w:t xml:space="preserve">and </w:t>
      </w:r>
      <w:r>
        <w:rPr>
          <w:b/>
        </w:rPr>
        <w:t>z</w:t>
      </w:r>
      <w:r>
        <w:t xml:space="preserve"> elements for each new particle sphere, create the sphere itself, and add it to our </w:t>
      </w:r>
      <w:r>
        <w:rPr>
          <w:b/>
        </w:rPr>
        <w:t xml:space="preserve">entityElement, </w:t>
      </w:r>
      <w:r>
        <w:t xml:space="preserve">which can be thought of as a collection of all of the tiny particles. </w:t>
      </w:r>
    </w:p>
    <w:p w:rsidR="006D26B1" w:rsidRDefault="006D26B1" w:rsidP="006D26B1">
      <w:r>
        <w:lastRenderedPageBreak/>
        <w:t xml:space="preserve">Copy the following code into your </w:t>
      </w:r>
      <w:r>
        <w:rPr>
          <w:b/>
        </w:rPr>
        <w:t xml:space="preserve">OnSuccessfulLoad() </w:t>
      </w:r>
      <w:r>
        <w:t>function:</w:t>
      </w:r>
    </w:p>
    <w:p w:rsidR="006D26B1" w:rsidRPr="006D26B1" w:rsidRDefault="006D26B1" w:rsidP="006D26B1">
      <w:pPr>
        <w:rPr>
          <w:rFonts w:ascii="Consolas" w:hAnsi="Consolas"/>
          <w:color w:val="92278F" w:themeColor="accent1"/>
        </w:rPr>
      </w:pPr>
      <w:r w:rsidRPr="006D26B1">
        <w:rPr>
          <w:rFonts w:ascii="Consolas" w:hAnsi="Consolas"/>
          <w:color w:val="92278F" w:themeColor="accent1"/>
        </w:rPr>
        <w:t xml:space="preserve">    var i;</w:t>
      </w:r>
    </w:p>
    <w:p w:rsidR="006D26B1" w:rsidRPr="006D26B1" w:rsidRDefault="006D26B1" w:rsidP="006D26B1">
      <w:pPr>
        <w:rPr>
          <w:rFonts w:ascii="Consolas" w:hAnsi="Consolas"/>
          <w:color w:val="92278F" w:themeColor="accent1"/>
        </w:rPr>
      </w:pPr>
      <w:r>
        <w:rPr>
          <w:rFonts w:ascii="Consolas" w:hAnsi="Consolas"/>
          <w:color w:val="92278F" w:themeColor="accent1"/>
        </w:rPr>
        <w:t xml:space="preserve">       </w:t>
      </w:r>
      <w:r w:rsidRPr="006D26B1">
        <w:rPr>
          <w:rFonts w:ascii="Consolas" w:hAnsi="Consolas"/>
          <w:color w:val="92278F" w:themeColor="accent1"/>
        </w:rPr>
        <w:t>for (i = 1; i &lt; 10; i++) {</w:t>
      </w:r>
    </w:p>
    <w:p w:rsidR="006D26B1" w:rsidRPr="006D26B1" w:rsidRDefault="006D26B1" w:rsidP="006D26B1">
      <w:pPr>
        <w:rPr>
          <w:rFonts w:ascii="Consolas" w:hAnsi="Consolas"/>
          <w:color w:val="92278F" w:themeColor="accent1"/>
        </w:rPr>
      </w:pPr>
      <w:r w:rsidRPr="006D26B1">
        <w:rPr>
          <w:rFonts w:ascii="Consolas" w:hAnsi="Consolas"/>
          <w:color w:val="92278F" w:themeColor="accent1"/>
        </w:rPr>
        <w:t xml:space="preserve">          var r, x, z;</w:t>
      </w:r>
    </w:p>
    <w:p w:rsidR="006D26B1" w:rsidRPr="006D26B1" w:rsidRDefault="006D26B1" w:rsidP="006D26B1">
      <w:pPr>
        <w:rPr>
          <w:rFonts w:ascii="Consolas" w:hAnsi="Consolas"/>
          <w:color w:val="92278F" w:themeColor="accent1"/>
        </w:rPr>
      </w:pPr>
      <w:r>
        <w:rPr>
          <w:rFonts w:ascii="Consolas" w:hAnsi="Consolas"/>
          <w:color w:val="92278F" w:themeColor="accent1"/>
        </w:rPr>
        <w:t xml:space="preserve">          for (r = -10; r &lt; 10; r++) {</w:t>
      </w:r>
      <w:r w:rsidRPr="006D26B1">
        <w:rPr>
          <w:rFonts w:ascii="Consolas" w:hAnsi="Consolas"/>
          <w:color w:val="92278F" w:themeColor="accent1"/>
        </w:rPr>
        <w:t xml:space="preserve">            </w:t>
      </w:r>
    </w:p>
    <w:p w:rsidR="006D26B1" w:rsidRPr="006D26B1" w:rsidRDefault="006D26B1" w:rsidP="006D26B1">
      <w:pPr>
        <w:rPr>
          <w:rFonts w:ascii="Consolas" w:hAnsi="Consolas"/>
          <w:color w:val="92278F" w:themeColor="accent1"/>
        </w:rPr>
      </w:pPr>
      <w:r>
        <w:rPr>
          <w:rFonts w:ascii="Consolas" w:hAnsi="Consolas"/>
          <w:color w:val="92278F" w:themeColor="accent1"/>
        </w:rPr>
        <w:t xml:space="preserve">            </w:t>
      </w:r>
      <w:r w:rsidRPr="006D26B1">
        <w:rPr>
          <w:rFonts w:ascii="Consolas" w:hAnsi="Consolas"/>
          <w:color w:val="92278F" w:themeColor="accent1"/>
        </w:rPr>
        <w:t xml:space="preserve"> // Create our metal particles</w:t>
      </w:r>
    </w:p>
    <w:p w:rsidR="006D26B1" w:rsidRPr="006D26B1" w:rsidRDefault="006D26B1" w:rsidP="006D26B1">
      <w:pPr>
        <w:rPr>
          <w:rFonts w:ascii="Consolas" w:hAnsi="Consolas"/>
          <w:color w:val="92278F" w:themeColor="accent1"/>
        </w:rPr>
      </w:pPr>
      <w:r w:rsidRPr="006D26B1">
        <w:rPr>
          <w:rFonts w:ascii="Consolas" w:hAnsi="Consolas"/>
          <w:color w:val="92278F" w:themeColor="accent1"/>
        </w:rPr>
        <w:t xml:space="preserve">            </w:t>
      </w:r>
      <w:r>
        <w:rPr>
          <w:rFonts w:ascii="Consolas" w:hAnsi="Consolas"/>
          <w:color w:val="92278F" w:themeColor="accent1"/>
        </w:rPr>
        <w:t xml:space="preserve"> </w:t>
      </w:r>
      <w:r w:rsidRPr="006D26B1">
        <w:rPr>
          <w:rFonts w:ascii="Consolas" w:hAnsi="Consolas"/>
          <w:color w:val="92278F" w:themeColor="accent1"/>
        </w:rPr>
        <w:t>var particleElement = document.createElement("a-entity")</w:t>
      </w:r>
    </w:p>
    <w:p w:rsidR="006D26B1" w:rsidRPr="006D26B1" w:rsidRDefault="006D26B1" w:rsidP="006D26B1">
      <w:pPr>
        <w:rPr>
          <w:rFonts w:ascii="Consolas" w:hAnsi="Consolas"/>
          <w:color w:val="92278F" w:themeColor="accent1"/>
        </w:rPr>
      </w:pPr>
      <w:r w:rsidRPr="006D26B1">
        <w:rPr>
          <w:rFonts w:ascii="Consolas" w:hAnsi="Consolas"/>
          <w:color w:val="92278F" w:themeColor="accent1"/>
        </w:rPr>
        <w:t xml:space="preserve">             particleElement.setAttribute("geometry", "primitive:sphere; radius:0.1")</w:t>
      </w:r>
    </w:p>
    <w:p w:rsidR="006D26B1" w:rsidRPr="006D26B1" w:rsidRDefault="006D26B1" w:rsidP="006D26B1">
      <w:pPr>
        <w:rPr>
          <w:rFonts w:ascii="Consolas" w:hAnsi="Consolas"/>
          <w:color w:val="92278F" w:themeColor="accent1"/>
        </w:rPr>
      </w:pPr>
      <w:r w:rsidRPr="006D26B1">
        <w:rPr>
          <w:rFonts w:ascii="Consolas" w:hAnsi="Consolas"/>
          <w:color w:val="92278F" w:themeColor="accent1"/>
        </w:rPr>
        <w:t xml:space="preserve">             particleElement.setAttribute("material", "color:#cccccc; roughness:0.2; metalness:0.7")</w:t>
      </w:r>
    </w:p>
    <w:p w:rsidR="006D26B1" w:rsidRPr="006D26B1" w:rsidRDefault="006D26B1" w:rsidP="006D26B1">
      <w:pPr>
        <w:ind w:left="720" w:firstLine="720"/>
        <w:rPr>
          <w:rFonts w:ascii="Consolas" w:hAnsi="Consolas"/>
          <w:color w:val="92278F" w:themeColor="accent1"/>
        </w:rPr>
      </w:pPr>
      <w:r w:rsidRPr="006D26B1">
        <w:rPr>
          <w:rFonts w:ascii="Consolas" w:hAnsi="Consolas"/>
          <w:color w:val="92278F" w:themeColor="accent1"/>
        </w:rPr>
        <w:t>x = Math.PI * r * Math.cos(i)</w:t>
      </w:r>
    </w:p>
    <w:p w:rsidR="006D26B1" w:rsidRPr="006D26B1" w:rsidRDefault="006D26B1" w:rsidP="006D26B1">
      <w:pPr>
        <w:rPr>
          <w:rFonts w:ascii="Consolas" w:hAnsi="Consolas"/>
          <w:color w:val="92278F" w:themeColor="accent1"/>
        </w:rPr>
      </w:pPr>
      <w:r w:rsidRPr="006D26B1">
        <w:rPr>
          <w:rFonts w:ascii="Consolas" w:hAnsi="Consolas"/>
          <w:color w:val="92278F" w:themeColor="accent1"/>
        </w:rPr>
        <w:t xml:space="preserve">            z = Math.PI * r * Math.sin(i)</w:t>
      </w:r>
    </w:p>
    <w:p w:rsidR="006D26B1" w:rsidRPr="006D26B1" w:rsidRDefault="006D26B1" w:rsidP="006D26B1">
      <w:pPr>
        <w:ind w:left="720" w:firstLine="720"/>
        <w:rPr>
          <w:rFonts w:ascii="Consolas" w:hAnsi="Consolas"/>
          <w:color w:val="92278F" w:themeColor="accent1"/>
        </w:rPr>
      </w:pPr>
      <w:r w:rsidRPr="006D26B1">
        <w:rPr>
          <w:rFonts w:ascii="Consolas" w:hAnsi="Consolas"/>
          <w:color w:val="92278F" w:themeColor="accent1"/>
        </w:rPr>
        <w:t>particleElement.setAttribute("positi</w:t>
      </w:r>
      <w:r w:rsidRPr="006D26B1">
        <w:rPr>
          <w:rFonts w:ascii="Consolas" w:hAnsi="Consolas"/>
          <w:color w:val="92278F" w:themeColor="accent1"/>
        </w:rPr>
        <w:t>on", x * 1.5 + " 2 " + z * 1.5)</w:t>
      </w:r>
    </w:p>
    <w:p w:rsidR="006D26B1" w:rsidRPr="006D26B1" w:rsidRDefault="006D26B1" w:rsidP="006D26B1">
      <w:pPr>
        <w:rPr>
          <w:rFonts w:ascii="Consolas" w:hAnsi="Consolas"/>
          <w:color w:val="92278F" w:themeColor="accent1"/>
        </w:rPr>
      </w:pPr>
      <w:r w:rsidRPr="006D26B1">
        <w:rPr>
          <w:rFonts w:ascii="Consolas" w:hAnsi="Consolas"/>
          <w:color w:val="92278F" w:themeColor="accent1"/>
        </w:rPr>
        <w:t xml:space="preserve">            entityElement.appendChild(particleElement)</w:t>
      </w:r>
    </w:p>
    <w:p w:rsidR="006D26B1" w:rsidRPr="006D26B1" w:rsidRDefault="006D26B1" w:rsidP="006D26B1">
      <w:pPr>
        <w:rPr>
          <w:rFonts w:ascii="Consolas" w:hAnsi="Consolas"/>
          <w:color w:val="92278F" w:themeColor="accent1"/>
        </w:rPr>
      </w:pPr>
      <w:r>
        <w:rPr>
          <w:rFonts w:ascii="Consolas" w:hAnsi="Consolas"/>
          <w:color w:val="92278F" w:themeColor="accent1"/>
        </w:rPr>
        <w:t xml:space="preserve">            </w:t>
      </w:r>
      <w:r w:rsidRPr="006D26B1">
        <w:rPr>
          <w:rFonts w:ascii="Consolas" w:hAnsi="Consolas"/>
          <w:color w:val="92278F" w:themeColor="accent1"/>
        </w:rPr>
        <w:t>}</w:t>
      </w:r>
    </w:p>
    <w:p w:rsidR="006D26B1" w:rsidRPr="006D26B1" w:rsidRDefault="006D26B1" w:rsidP="006D26B1">
      <w:pPr>
        <w:rPr>
          <w:rFonts w:ascii="Consolas" w:hAnsi="Consolas"/>
          <w:color w:val="92278F" w:themeColor="accent1"/>
        </w:rPr>
      </w:pPr>
      <w:r w:rsidRPr="006D26B1">
        <w:rPr>
          <w:rFonts w:ascii="Consolas" w:hAnsi="Consolas"/>
          <w:color w:val="92278F" w:themeColor="accent1"/>
        </w:rPr>
        <w:t xml:space="preserve">       </w:t>
      </w:r>
      <w:r>
        <w:rPr>
          <w:rFonts w:ascii="Consolas" w:hAnsi="Consolas"/>
          <w:color w:val="92278F" w:themeColor="accent1"/>
        </w:rPr>
        <w:t xml:space="preserve"> </w:t>
      </w:r>
      <w:r w:rsidRPr="006D26B1">
        <w:rPr>
          <w:rFonts w:ascii="Consolas" w:hAnsi="Consolas"/>
          <w:color w:val="92278F" w:themeColor="accent1"/>
        </w:rPr>
        <w:t>}</w:t>
      </w:r>
    </w:p>
    <w:p w:rsidR="006D26B1" w:rsidRDefault="006D26B1" w:rsidP="006D26B1">
      <w:pPr>
        <w:rPr>
          <w:rFonts w:ascii="Consolas" w:hAnsi="Consolas"/>
          <w:color w:val="92278F" w:themeColor="accent1"/>
        </w:rPr>
      </w:pPr>
      <w:r>
        <w:rPr>
          <w:rFonts w:ascii="Consolas" w:hAnsi="Consolas"/>
          <w:color w:val="92278F" w:themeColor="accent1"/>
        </w:rPr>
        <w:t xml:space="preserve">        </w:t>
      </w:r>
      <w:r w:rsidRPr="006D26B1">
        <w:rPr>
          <w:rFonts w:ascii="Consolas" w:hAnsi="Consolas"/>
          <w:color w:val="92278F" w:themeColor="accent1"/>
        </w:rPr>
        <w:t>setTimeout(function(){ShrinkCan()}, 5000)</w:t>
      </w:r>
    </w:p>
    <w:p w:rsidR="00F4540D" w:rsidRDefault="00F4540D" w:rsidP="006D26B1">
      <w:pPr>
        <w:rPr>
          <w:rFonts w:ascii="Consolas" w:hAnsi="Consolas"/>
          <w:color w:val="92278F" w:themeColor="accent1"/>
        </w:rPr>
      </w:pPr>
    </w:p>
    <w:p w:rsidR="00F4540D" w:rsidRDefault="00F4540D" w:rsidP="00F4540D">
      <w:pPr>
        <w:pStyle w:val="Heading2"/>
      </w:pPr>
      <w:r>
        <w:t>Function ShrinKCan()</w:t>
      </w:r>
    </w:p>
    <w:p w:rsidR="001D521D" w:rsidRDefault="001D521D" w:rsidP="001D521D">
      <w:r>
        <w:t xml:space="preserve">Our animation to create the effect of a dissolving can will be two-fold: First, we want the can to shrink in size as particles begin to fly off of it. In our above function, we call </w:t>
      </w:r>
      <w:r>
        <w:rPr>
          <w:b/>
        </w:rPr>
        <w:t>ShrinkCan()</w:t>
      </w:r>
      <w:r>
        <w:t xml:space="preserve"> after 5 seconds, so let’s write it! Our function will be short, just two lines of code:</w:t>
      </w:r>
    </w:p>
    <w:p w:rsidR="001D521D" w:rsidRPr="001D521D" w:rsidRDefault="001D521D" w:rsidP="001D521D">
      <w:pPr>
        <w:rPr>
          <w:rFonts w:ascii="Consolas" w:hAnsi="Consolas"/>
          <w:color w:val="92278F" w:themeColor="accent1"/>
        </w:rPr>
      </w:pPr>
      <w:r w:rsidRPr="001D521D">
        <w:rPr>
          <w:rFonts w:ascii="Consolas" w:hAnsi="Consolas"/>
          <w:color w:val="92278F" w:themeColor="accent1"/>
        </w:rPr>
        <w:t>document.querySelector("#can").emit("resize")</w:t>
      </w:r>
    </w:p>
    <w:p w:rsidR="001D521D" w:rsidRPr="001D521D" w:rsidRDefault="001D521D" w:rsidP="001D521D">
      <w:pPr>
        <w:rPr>
          <w:rFonts w:ascii="Consolas" w:hAnsi="Consolas"/>
          <w:color w:val="92278F" w:themeColor="accent1"/>
        </w:rPr>
      </w:pPr>
      <w:r w:rsidRPr="001D521D">
        <w:rPr>
          <w:rFonts w:ascii="Consolas" w:hAnsi="Consolas"/>
          <w:color w:val="92278F" w:themeColor="accent1"/>
        </w:rPr>
        <w:t>EmitParticles()</w:t>
      </w:r>
    </w:p>
    <w:p w:rsidR="001D521D" w:rsidRPr="001D521D" w:rsidRDefault="001D521D" w:rsidP="001D521D"/>
    <w:p w:rsidR="001D521D" w:rsidRDefault="00EA2DF1" w:rsidP="00EA2DF1">
      <w:pPr>
        <w:pStyle w:val="Heading2"/>
      </w:pPr>
      <w:r>
        <w:t>Function EmiTParTicles()</w:t>
      </w:r>
    </w:p>
    <w:p w:rsidR="00B461DE" w:rsidRDefault="00B461DE" w:rsidP="00B461DE">
      <w:r>
        <w:lastRenderedPageBreak/>
        <w:t xml:space="preserve">The second half of our dissolve animation will shoot out the particles in our </w:t>
      </w:r>
      <w:r>
        <w:rPr>
          <w:b/>
        </w:rPr>
        <w:t>entityElement</w:t>
      </w:r>
      <w:r>
        <w:t xml:space="preserve"> by calling our animation function on them. Our function to emit the particles will look like this: </w:t>
      </w:r>
    </w:p>
    <w:p w:rsidR="00B461DE" w:rsidRPr="00B461DE" w:rsidRDefault="00B461DE" w:rsidP="00B461DE">
      <w:pPr>
        <w:rPr>
          <w:rFonts w:ascii="Consolas" w:hAnsi="Consolas"/>
          <w:color w:val="92278F" w:themeColor="accent1"/>
        </w:rPr>
      </w:pPr>
      <w:r w:rsidRPr="00B461DE">
        <w:rPr>
          <w:rFonts w:ascii="Consolas" w:hAnsi="Consolas"/>
          <w:color w:val="92278F" w:themeColor="accent1"/>
        </w:rPr>
        <w:t>entityElement.emit("breakApart")</w:t>
      </w:r>
    </w:p>
    <w:p w:rsidR="00B461DE" w:rsidRDefault="00B461DE" w:rsidP="00B461DE">
      <w:pPr>
        <w:rPr>
          <w:rFonts w:ascii="Consolas" w:hAnsi="Consolas"/>
          <w:color w:val="92278F" w:themeColor="accent1"/>
        </w:rPr>
      </w:pPr>
      <w:r w:rsidRPr="00B461DE">
        <w:rPr>
          <w:rFonts w:ascii="Consolas" w:hAnsi="Consolas"/>
          <w:color w:val="92278F" w:themeColor="accent1"/>
        </w:rPr>
        <w:t>setTimeout(function () { SinkParticles() }, 5000)</w:t>
      </w:r>
    </w:p>
    <w:p w:rsidR="00B461DE" w:rsidRDefault="00B461DE" w:rsidP="00B461DE">
      <w:pPr>
        <w:rPr>
          <w:rFonts w:ascii="Consolas" w:hAnsi="Consolas"/>
          <w:color w:val="92278F" w:themeColor="accent1"/>
        </w:rPr>
      </w:pPr>
    </w:p>
    <w:p w:rsidR="00B461DE" w:rsidRDefault="00B461DE" w:rsidP="00B461DE">
      <w:pPr>
        <w:pStyle w:val="Heading2"/>
      </w:pPr>
      <w:r>
        <w:t>Function SinkParticles()</w:t>
      </w:r>
    </w:p>
    <w:p w:rsidR="00B461DE" w:rsidRDefault="00B461DE" w:rsidP="00B461DE">
      <w:r>
        <w:t xml:space="preserve">Lastly, we will sink our particles over the course of several seconds to showcase how garbage particles in the ocean accumulate on the ocean floor to do this, we will call our </w:t>
      </w:r>
      <w:r>
        <w:rPr>
          <w:b/>
        </w:rPr>
        <w:t>emit</w:t>
      </w:r>
      <w:r>
        <w:t xml:space="preserve"> function on our last animation within our SinkParticles() function with the line:</w:t>
      </w:r>
    </w:p>
    <w:p w:rsidR="00B461DE" w:rsidRDefault="00B461DE" w:rsidP="00C13090">
      <w:pPr>
        <w:rPr>
          <w:rFonts w:ascii="Consolas" w:hAnsi="Consolas"/>
          <w:color w:val="92278F" w:themeColor="accent1"/>
        </w:rPr>
      </w:pPr>
      <w:r w:rsidRPr="00B461DE">
        <w:rPr>
          <w:rFonts w:ascii="Consolas" w:hAnsi="Consolas"/>
          <w:color w:val="92278F" w:themeColor="accent1"/>
        </w:rPr>
        <w:t>entityElement.emit("sink");</w:t>
      </w:r>
    </w:p>
    <w:p w:rsidR="00C13090" w:rsidRDefault="00C13090" w:rsidP="00C13090">
      <w:pPr>
        <w:rPr>
          <w:rFonts w:ascii="Consolas" w:hAnsi="Consolas"/>
          <w:color w:val="92278F" w:themeColor="accent1"/>
        </w:rPr>
      </w:pPr>
    </w:p>
    <w:p w:rsidR="00C13090" w:rsidRDefault="00C13090" w:rsidP="00C13090">
      <w:pPr>
        <w:pStyle w:val="Heading1"/>
      </w:pPr>
      <w:r>
        <w:t>Running the App</w:t>
      </w:r>
    </w:p>
    <w:p w:rsidR="00C13090" w:rsidRDefault="00C13090" w:rsidP="00C13090">
      <w:r>
        <w:t xml:space="preserve">To run the app, load up your index.html file in a browser! If you use a VR-enabled browser with a VR device attached, you will be able to view your file in stereoscopic 3D. You can also view it in VR mode on a mobile phone by setting up a web server and navigating to the file that way. </w:t>
      </w:r>
    </w:p>
    <w:p w:rsidR="00C13090" w:rsidRDefault="00C13090" w:rsidP="00C13090">
      <w:r>
        <w:t xml:space="preserve">Enjoy! </w:t>
      </w:r>
    </w:p>
    <w:p w:rsidR="00617579" w:rsidRDefault="00617579">
      <w:r>
        <w:br w:type="page"/>
      </w:r>
    </w:p>
    <w:p w:rsidR="00617579" w:rsidRDefault="00617579" w:rsidP="00617579">
      <w:pPr>
        <w:pStyle w:val="Heading1"/>
      </w:pPr>
      <w:r>
        <w:lastRenderedPageBreak/>
        <w:t>The Full Code</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&lt;!doctype HTML&gt;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&lt;html&gt;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&lt;head&gt;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&lt;script src="aframe.min.js"&gt;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&lt;/script&gt;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&lt;/head&gt;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&lt;body onload="OnSuccessfulLoad()"&gt;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&lt;a-scene id="sceneElement"&gt;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&lt;a-assets&gt;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&lt;a-entity id="container" position="0 2 -10" scale="0 0 0"&gt;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&lt;a-animation attribute="scale" from="0 0 0" to="1 1 1" dur="10000" begin="breakApart"&gt;&lt;/a-animation&gt;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&lt;a-animation attribute="position" from="0 2 -10" to="0 -30 -10" dur="50000" begin="sink"&gt;&lt;/a-animation&gt;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&lt;/a-entity&gt; </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&lt;/a-assets&gt;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&lt;a-camera position="0 5 0"&gt;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&lt;a-sk</w:t>
      </w:r>
      <w:r>
        <w:rPr>
          <w:rFonts w:ascii="Consolas" w:hAnsi="Consolas"/>
          <w:color w:val="92278F" w:themeColor="accent1"/>
        </w:rPr>
        <w:t>y src="underwater.jpg"&gt;&lt;/a-sky&gt;</w:t>
      </w:r>
    </w:p>
    <w:p w:rsidR="00617579" w:rsidRPr="00617579" w:rsidRDefault="00617579" w:rsidP="00617579">
      <w:pPr>
        <w:rPr>
          <w:rFonts w:ascii="Consolas" w:hAnsi="Consolas"/>
          <w:color w:val="92278F" w:themeColor="accent1"/>
        </w:rPr>
      </w:pPr>
      <w:r>
        <w:rPr>
          <w:rFonts w:ascii="Consolas" w:hAnsi="Consolas"/>
          <w:color w:val="92278F" w:themeColor="accent1"/>
        </w:rPr>
        <w:t xml:space="preserve">        </w:t>
      </w:r>
      <w:r w:rsidRPr="00617579">
        <w:rPr>
          <w:rFonts w:ascii="Consolas" w:hAnsi="Consolas"/>
          <w:color w:val="92278F" w:themeColor="accent1"/>
        </w:rPr>
        <w:t>&lt;a-entity sound="src:ocean.mp3; autoplay:true; loop:true; volume:0.5"&gt;&lt;/a-entity&gt;</w:t>
      </w:r>
    </w:p>
    <w:p w:rsidR="00617579" w:rsidRPr="00617579" w:rsidRDefault="00617579" w:rsidP="00617579">
      <w:pPr>
        <w:rPr>
          <w:rFonts w:ascii="Consolas" w:hAnsi="Consolas"/>
          <w:color w:val="92278F" w:themeColor="accent1"/>
        </w:rPr>
      </w:pPr>
      <w:r>
        <w:rPr>
          <w:rFonts w:ascii="Consolas" w:hAnsi="Consolas"/>
          <w:color w:val="92278F" w:themeColor="accent1"/>
        </w:rPr>
        <w:t xml:space="preserve">        </w:t>
      </w:r>
      <w:r w:rsidRPr="00617579">
        <w:rPr>
          <w:rFonts w:ascii="Consolas" w:hAnsi="Consolas"/>
          <w:color w:val="92278F" w:themeColor="accent1"/>
        </w:rPr>
        <w:t>&lt;a-entity id="can" geometry="primitive:cylinder; radius:2; height:5" position="0 2 -10" rotation="-30 30 12" material="color:#9E9F9F; roughness:0.2; metal</w:t>
      </w:r>
      <w:r>
        <w:rPr>
          <w:rFonts w:ascii="Consolas" w:hAnsi="Consolas"/>
          <w:color w:val="92278F" w:themeColor="accent1"/>
        </w:rPr>
        <w:t>ness: 0.7; src:url(label.jpg)"&gt;</w:t>
      </w:r>
    </w:p>
    <w:p w:rsidR="00617579" w:rsidRPr="00617579" w:rsidRDefault="00617579" w:rsidP="00617579">
      <w:pPr>
        <w:rPr>
          <w:rFonts w:ascii="Consolas" w:hAnsi="Consolas"/>
          <w:color w:val="92278F" w:themeColor="accent1"/>
        </w:rPr>
      </w:pPr>
      <w:r>
        <w:rPr>
          <w:rFonts w:ascii="Consolas" w:hAnsi="Consolas"/>
          <w:color w:val="92278F" w:themeColor="accent1"/>
        </w:rPr>
        <w:t xml:space="preserve">        </w:t>
      </w:r>
      <w:r w:rsidRPr="00617579">
        <w:rPr>
          <w:rFonts w:ascii="Consolas" w:hAnsi="Consolas"/>
          <w:color w:val="92278F" w:themeColor="accent1"/>
        </w:rPr>
        <w:t>&lt;!-- Add in animations: a "float" animation, always on, and a "scale" element, triggered on click" --&gt;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&lt;a-animation id="float" attribute="position" from="0 2 -10" to="0 -2 -10" dur="10000"&gt;</w:t>
      </w:r>
      <w:r w:rsidRPr="00617579">
        <w:rPr>
          <w:rFonts w:ascii="Consolas" w:hAnsi="Consolas"/>
          <w:color w:val="92278F" w:themeColor="accent1"/>
        </w:rPr>
        <w:t xml:space="preserve"> </w:t>
      </w:r>
      <w:r w:rsidRPr="00617579">
        <w:rPr>
          <w:rFonts w:ascii="Consolas" w:hAnsi="Consolas"/>
          <w:color w:val="92278F" w:themeColor="accent1"/>
        </w:rPr>
        <w:t>&lt;/a-animation&gt;</w:t>
      </w:r>
    </w:p>
    <w:p w:rsidR="00617579" w:rsidRPr="00617579" w:rsidRDefault="00617579" w:rsidP="00617579">
      <w:pPr>
        <w:rPr>
          <w:rFonts w:ascii="Consolas" w:hAnsi="Consolas"/>
          <w:color w:val="92278F" w:themeColor="accent1"/>
        </w:rPr>
      </w:pPr>
    </w:p>
    <w:p w:rsidR="00617579" w:rsidRPr="00617579" w:rsidRDefault="00617579" w:rsidP="00617579">
      <w:pPr>
        <w:rPr>
          <w:rFonts w:ascii="Consolas" w:hAnsi="Consolas"/>
          <w:color w:val="92278F" w:themeColor="accent1"/>
        </w:rPr>
      </w:pPr>
      <w:r w:rsidRPr="00617579">
        <w:rPr>
          <w:rFonts w:ascii="Consolas" w:hAnsi="Consolas"/>
          <w:color w:val="92278F" w:themeColor="accent1"/>
        </w:rPr>
        <w:lastRenderedPageBreak/>
        <w:t xml:space="preserve">         &lt;a-animation attribute="scale" to="0 0 0" begin="res</w:t>
      </w:r>
      <w:r>
        <w:rPr>
          <w:rFonts w:ascii="Consolas" w:hAnsi="Consolas"/>
          <w:color w:val="92278F" w:themeColor="accent1"/>
        </w:rPr>
        <w:t>ize" dur="10000"&gt;&lt;/a-animation&gt;</w:t>
      </w:r>
    </w:p>
    <w:p w:rsidR="00617579" w:rsidRPr="00617579" w:rsidRDefault="00617579" w:rsidP="00617579">
      <w:pPr>
        <w:rPr>
          <w:rFonts w:ascii="Consolas" w:hAnsi="Consolas"/>
          <w:color w:val="92278F" w:themeColor="accent1"/>
        </w:rPr>
      </w:pPr>
      <w:r>
        <w:rPr>
          <w:rFonts w:ascii="Consolas" w:hAnsi="Consolas"/>
          <w:color w:val="92278F" w:themeColor="accent1"/>
        </w:rPr>
        <w:t xml:space="preserve">         </w:t>
      </w:r>
      <w:r w:rsidRPr="00617579">
        <w:rPr>
          <w:rFonts w:ascii="Consolas" w:hAnsi="Consolas"/>
          <w:color w:val="92278F" w:themeColor="accent1"/>
        </w:rPr>
        <w:t>&lt;/a-entity&gt;</w:t>
      </w:r>
    </w:p>
    <w:p w:rsidR="00617579" w:rsidRPr="00617579" w:rsidRDefault="00617579" w:rsidP="00617579">
      <w:pPr>
        <w:rPr>
          <w:rFonts w:ascii="Consolas" w:hAnsi="Consolas"/>
          <w:color w:val="92278F" w:themeColor="accent1"/>
        </w:rPr>
      </w:pPr>
      <w:r>
        <w:rPr>
          <w:rFonts w:ascii="Consolas" w:hAnsi="Consolas"/>
          <w:color w:val="92278F" w:themeColor="accent1"/>
        </w:rPr>
        <w:t xml:space="preserve">         </w:t>
      </w:r>
      <w:r w:rsidRPr="00617579">
        <w:rPr>
          <w:rFonts w:ascii="Consolas" w:hAnsi="Consolas"/>
          <w:color w:val="92278F" w:themeColor="accent1"/>
        </w:rPr>
        <w:t>&lt;a-entity light="type: directional; intensity: 0.3; color: #fff" position="-1 2 1"&gt;&lt;/a-entity&gt;</w:t>
      </w:r>
    </w:p>
    <w:p w:rsidR="00617579" w:rsidRPr="00617579" w:rsidRDefault="00617579" w:rsidP="00617579">
      <w:pPr>
        <w:rPr>
          <w:rFonts w:ascii="Consolas" w:hAnsi="Consolas"/>
          <w:color w:val="92278F" w:themeColor="accent1"/>
        </w:rPr>
      </w:pPr>
      <w:r>
        <w:rPr>
          <w:rFonts w:ascii="Consolas" w:hAnsi="Consolas"/>
          <w:color w:val="92278F" w:themeColor="accent1"/>
        </w:rPr>
        <w:t xml:space="preserve">         </w:t>
      </w:r>
      <w:bookmarkStart w:id="0" w:name="_GoBack"/>
      <w:bookmarkEnd w:id="0"/>
      <w:r w:rsidRPr="00617579">
        <w:rPr>
          <w:rFonts w:ascii="Consolas" w:hAnsi="Consolas"/>
          <w:color w:val="92278F" w:themeColor="accent1"/>
        </w:rPr>
        <w:t>&lt;a-entity light="type: ambient; color: "&gt;&lt;/a-entity&gt;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&lt;/a-scene&gt;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&lt;script&gt;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 Create a variable to store the A-Frame container our particles will go in</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var entityElement = document.getElementById("container")</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document.getElementById("sceneEleme</w:t>
      </w:r>
      <w:r w:rsidRPr="00617579">
        <w:rPr>
          <w:rFonts w:ascii="Consolas" w:hAnsi="Consolas"/>
          <w:color w:val="92278F" w:themeColor="accent1"/>
        </w:rPr>
        <w:t>nt").appendChild(entityElement)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When we load the page, add the particles to</w:t>
      </w:r>
      <w:r w:rsidRPr="00617579">
        <w:rPr>
          <w:rFonts w:ascii="Consolas" w:hAnsi="Consolas"/>
          <w:color w:val="92278F" w:themeColor="accent1"/>
        </w:rPr>
        <w:t xml:space="preserve"> the container to prep </w:t>
      </w:r>
      <w:r w:rsidRPr="00617579">
        <w:rPr>
          <w:rFonts w:ascii="Consolas" w:hAnsi="Consolas"/>
          <w:color w:val="92278F" w:themeColor="accent1"/>
        </w:rPr>
        <w:t>for our animations</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function OnSuccessfulLoad() {</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w:t>
      </w:r>
      <w:r w:rsidRPr="00617579">
        <w:rPr>
          <w:rFonts w:ascii="Consolas" w:hAnsi="Consolas"/>
          <w:color w:val="92278F" w:themeColor="accent1"/>
        </w:rPr>
        <w:t>var i;</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for (i = 1; i &lt; 10; i++) {</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var r, x, z;</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for (r = -10; r &lt; 10; r++) {</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w:t>
      </w:r>
      <w:r w:rsidRPr="00617579">
        <w:rPr>
          <w:rFonts w:ascii="Consolas" w:hAnsi="Consolas"/>
          <w:color w:val="92278F" w:themeColor="accent1"/>
        </w:rPr>
        <w:t>// Create our metal particles</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var particleElement = document.createElement("a-entity")</w:t>
      </w:r>
    </w:p>
    <w:p w:rsidR="00617579" w:rsidRPr="00617579" w:rsidRDefault="00617579" w:rsidP="00617579">
      <w:pPr>
        <w:ind w:left="720"/>
        <w:rPr>
          <w:rFonts w:ascii="Consolas" w:hAnsi="Consolas"/>
          <w:color w:val="92278F" w:themeColor="accent1"/>
        </w:rPr>
      </w:pPr>
      <w:r w:rsidRPr="00617579">
        <w:rPr>
          <w:rFonts w:ascii="Consolas" w:hAnsi="Consolas"/>
          <w:color w:val="92278F" w:themeColor="accent1"/>
        </w:rPr>
        <w:t>particleElement.setAttribute</w:t>
      </w:r>
      <w:r w:rsidRPr="00617579">
        <w:rPr>
          <w:rFonts w:ascii="Consolas" w:hAnsi="Consolas"/>
          <w:color w:val="92278F" w:themeColor="accent1"/>
        </w:rPr>
        <w:t xml:space="preserve">("geometry", "primitive:sphere; </w:t>
      </w:r>
      <w:r w:rsidRPr="00617579">
        <w:rPr>
          <w:rFonts w:ascii="Consolas" w:hAnsi="Consolas"/>
          <w:color w:val="92278F" w:themeColor="accent1"/>
        </w:rPr>
        <w:t>radius:0.1")</w:t>
      </w:r>
    </w:p>
    <w:p w:rsidR="00617579" w:rsidRPr="00617579" w:rsidRDefault="00617579" w:rsidP="00617579">
      <w:pPr>
        <w:ind w:left="720"/>
        <w:rPr>
          <w:rFonts w:ascii="Consolas" w:hAnsi="Consolas"/>
          <w:color w:val="92278F" w:themeColor="accent1"/>
        </w:rPr>
      </w:pPr>
      <w:r w:rsidRPr="00617579">
        <w:rPr>
          <w:rFonts w:ascii="Consolas" w:hAnsi="Consolas"/>
          <w:color w:val="92278F" w:themeColor="accent1"/>
        </w:rPr>
        <w:t>particleElement.setAttribute("material", "color:#cccccc; roughness:0.2; metalness:0.7")</w:t>
      </w:r>
    </w:p>
    <w:p w:rsidR="00617579" w:rsidRPr="00617579" w:rsidRDefault="00617579" w:rsidP="00617579">
      <w:pPr>
        <w:ind w:left="720"/>
        <w:rPr>
          <w:rFonts w:ascii="Consolas" w:hAnsi="Consolas"/>
          <w:color w:val="92278F" w:themeColor="accent1"/>
        </w:rPr>
      </w:pPr>
      <w:r w:rsidRPr="00617579">
        <w:rPr>
          <w:rFonts w:ascii="Consolas" w:hAnsi="Consolas"/>
          <w:color w:val="92278F" w:themeColor="accent1"/>
        </w:rPr>
        <w:t>x = Math.PI * r * Math.cos(i)</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z = Math.PI * r * Math.sin(i)</w:t>
      </w:r>
    </w:p>
    <w:p w:rsidR="00617579" w:rsidRPr="00617579" w:rsidRDefault="00617579" w:rsidP="00617579">
      <w:pPr>
        <w:rPr>
          <w:rFonts w:ascii="Consolas" w:hAnsi="Consolas"/>
          <w:color w:val="92278F" w:themeColor="accent1"/>
        </w:rPr>
      </w:pP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particleElement.setAttribute("positi</w:t>
      </w:r>
      <w:r w:rsidRPr="00617579">
        <w:rPr>
          <w:rFonts w:ascii="Consolas" w:hAnsi="Consolas"/>
          <w:color w:val="92278F" w:themeColor="accent1"/>
        </w:rPr>
        <w:t>on", x * 1.5 + " 2 " + z * 1.5)</w:t>
      </w:r>
    </w:p>
    <w:p w:rsidR="00617579" w:rsidRPr="00617579" w:rsidRDefault="00617579" w:rsidP="00617579">
      <w:pPr>
        <w:ind w:firstLine="720"/>
        <w:rPr>
          <w:rFonts w:ascii="Consolas" w:hAnsi="Consolas"/>
          <w:color w:val="92278F" w:themeColor="accent1"/>
        </w:rPr>
      </w:pPr>
      <w:r w:rsidRPr="00617579">
        <w:rPr>
          <w:rFonts w:ascii="Consolas" w:hAnsi="Consolas"/>
          <w:color w:val="92278F" w:themeColor="accent1"/>
        </w:rPr>
        <w:t>entityElement.appendChild(particleElement)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lastRenderedPageBreak/>
        <w:t xml:space="preserve">      }</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w:t>
      </w:r>
      <w:r w:rsidRPr="00617579">
        <w:rPr>
          <w:rFonts w:ascii="Consolas" w:hAnsi="Consolas"/>
          <w:color w:val="92278F" w:themeColor="accent1"/>
        </w:rPr>
        <w:t xml:space="preserve"> setTimeout(function(){ShrinkCan()}, 5000)</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w:t>
      </w:r>
      <w:r w:rsidRPr="00617579">
        <w:rPr>
          <w:rFonts w:ascii="Consolas" w:hAnsi="Consolas"/>
          <w:color w:val="92278F" w:themeColor="accent1"/>
        </w:rPr>
        <w: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w:t>
      </w:r>
      <w:r w:rsidRPr="00617579">
        <w:rPr>
          <w:rFonts w:ascii="Consolas" w:hAnsi="Consolas"/>
          <w:color w:val="92278F" w:themeColor="accent1"/>
        </w:rPr>
        <w:t>// The first animation will shrink the can</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w:t>
      </w:r>
      <w:r w:rsidRPr="00617579">
        <w:rPr>
          <w:rFonts w:ascii="Consolas" w:hAnsi="Consolas"/>
          <w:color w:val="92278F" w:themeColor="accent1"/>
        </w:rPr>
        <w:t>function ShrinkCan() {</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console.log("Called ShrinkCan() with success")</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document.querySelector("#can").emit("resize")</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EmitParticles()</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w:t>
      </w:r>
      <w:r w:rsidRPr="00617579">
        <w:rPr>
          <w:rFonts w:ascii="Consolas" w:hAnsi="Consolas"/>
          <w:color w:val="92278F" w:themeColor="accent1"/>
        </w:rPr>
        <w:t xml:space="preserve">   </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 The second animation will create tiny particles around the camera</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w:t>
      </w:r>
      <w:r w:rsidRPr="00617579">
        <w:rPr>
          <w:rFonts w:ascii="Consolas" w:hAnsi="Consolas"/>
          <w:color w:val="92278F" w:themeColor="accent1"/>
        </w:rPr>
        <w:t xml:space="preserve">     function EmitParticles() {</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console.log("Called EmitParticles() with success")</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entityElement.emit("breakApart")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setTimeout(function () { SinkParticles() }, 5000)</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w:t>
      </w:r>
      <w:r w:rsidRPr="00617579">
        <w:rPr>
          <w:rFonts w:ascii="Consolas" w:hAnsi="Consolas"/>
          <w:color w:val="92278F" w:themeColor="accent1"/>
        </w:rPr>
        <w:t xml:space="preserve"> // The third animation will sink the tiny particles</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function SinkParticles() {</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entityElement.emit("sink");</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 xml:space="preserve">    &lt;/script&gt;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&lt;/body&gt;</w:t>
      </w:r>
    </w:p>
    <w:p w:rsidR="00617579" w:rsidRPr="00617579" w:rsidRDefault="00617579" w:rsidP="00617579">
      <w:pPr>
        <w:rPr>
          <w:rFonts w:ascii="Consolas" w:hAnsi="Consolas"/>
          <w:color w:val="92278F" w:themeColor="accent1"/>
        </w:rPr>
      </w:pPr>
      <w:r w:rsidRPr="00617579">
        <w:rPr>
          <w:rFonts w:ascii="Consolas" w:hAnsi="Consolas"/>
          <w:color w:val="92278F" w:themeColor="accent1"/>
        </w:rPr>
        <w:t>&lt;/html&gt;</w:t>
      </w:r>
    </w:p>
    <w:sectPr w:rsidR="00617579" w:rsidRPr="0061757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41E" w:rsidRDefault="00C7141E">
      <w:pPr>
        <w:spacing w:after="0" w:line="240" w:lineRule="auto"/>
      </w:pPr>
      <w:r>
        <w:separator/>
      </w:r>
    </w:p>
  </w:endnote>
  <w:endnote w:type="continuationSeparator" w:id="0">
    <w:p w:rsidR="00C7141E" w:rsidRDefault="00C71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41E" w:rsidRDefault="00C7141E">
      <w:pPr>
        <w:spacing w:after="0" w:line="240" w:lineRule="auto"/>
      </w:pPr>
      <w:r>
        <w:separator/>
      </w:r>
    </w:p>
  </w:footnote>
  <w:footnote w:type="continuationSeparator" w:id="0">
    <w:p w:rsidR="00C7141E" w:rsidRDefault="00C714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B63B1"/>
    <w:multiLevelType w:val="hybridMultilevel"/>
    <w:tmpl w:val="4CBA0952"/>
    <w:lvl w:ilvl="0" w:tplc="0DA6FA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13492"/>
    <w:multiLevelType w:val="hybridMultilevel"/>
    <w:tmpl w:val="E0047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0AF"/>
    <w:rsid w:val="000453A8"/>
    <w:rsid w:val="0007076D"/>
    <w:rsid w:val="000D74C2"/>
    <w:rsid w:val="00143EEE"/>
    <w:rsid w:val="001516CB"/>
    <w:rsid w:val="001D521D"/>
    <w:rsid w:val="00230B70"/>
    <w:rsid w:val="00275E5D"/>
    <w:rsid w:val="002A6904"/>
    <w:rsid w:val="002C2BBA"/>
    <w:rsid w:val="002D7354"/>
    <w:rsid w:val="002E66C1"/>
    <w:rsid w:val="002F14DF"/>
    <w:rsid w:val="00315D59"/>
    <w:rsid w:val="003303F3"/>
    <w:rsid w:val="003C776F"/>
    <w:rsid w:val="00486E77"/>
    <w:rsid w:val="005854EE"/>
    <w:rsid w:val="00596C54"/>
    <w:rsid w:val="00617579"/>
    <w:rsid w:val="00633E66"/>
    <w:rsid w:val="00690EDB"/>
    <w:rsid w:val="006C3114"/>
    <w:rsid w:val="006D26B1"/>
    <w:rsid w:val="006E2EC0"/>
    <w:rsid w:val="00705F73"/>
    <w:rsid w:val="007509C4"/>
    <w:rsid w:val="0076644B"/>
    <w:rsid w:val="00786885"/>
    <w:rsid w:val="00860D35"/>
    <w:rsid w:val="008F0B06"/>
    <w:rsid w:val="009776B5"/>
    <w:rsid w:val="009A4AC8"/>
    <w:rsid w:val="009B169A"/>
    <w:rsid w:val="009D3E74"/>
    <w:rsid w:val="00AF608D"/>
    <w:rsid w:val="00B22510"/>
    <w:rsid w:val="00B273D5"/>
    <w:rsid w:val="00B461DE"/>
    <w:rsid w:val="00B954E6"/>
    <w:rsid w:val="00BB712A"/>
    <w:rsid w:val="00BD4875"/>
    <w:rsid w:val="00C13090"/>
    <w:rsid w:val="00C360AF"/>
    <w:rsid w:val="00C7141E"/>
    <w:rsid w:val="00CD7004"/>
    <w:rsid w:val="00CD7DCD"/>
    <w:rsid w:val="00CE3EA3"/>
    <w:rsid w:val="00D8641B"/>
    <w:rsid w:val="00DD2D2F"/>
    <w:rsid w:val="00DF6D8B"/>
    <w:rsid w:val="00E0079E"/>
    <w:rsid w:val="00E1075E"/>
    <w:rsid w:val="00E47CBF"/>
    <w:rsid w:val="00EA2DF1"/>
    <w:rsid w:val="00EB6D41"/>
    <w:rsid w:val="00EE1ACC"/>
    <w:rsid w:val="00F454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BB182"/>
  <w15:docId w15:val="{A6212408-D506-40D4-B552-70526EC39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632E62" w:themeColor="text2"/>
        <w:left w:val="single" w:sz="24" w:space="0" w:color="632E62" w:themeColor="text2"/>
        <w:bottom w:val="single" w:sz="24" w:space="0" w:color="632E62" w:themeColor="text2"/>
        <w:right w:val="single" w:sz="24" w:space="0" w:color="632E62" w:themeColor="text2"/>
      </w:pBdr>
      <w:shd w:val="clear" w:color="auto" w:fill="632E62"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pPr>
      <w:pBdr>
        <w:top w:val="single" w:sz="24" w:space="0" w:color="E8CDE7" w:themeColor="text2" w:themeTint="33"/>
        <w:left w:val="single" w:sz="24" w:space="0" w:color="E8CDE7" w:themeColor="text2" w:themeTint="33"/>
        <w:bottom w:val="single" w:sz="24" w:space="0" w:color="E8CDE7" w:themeColor="text2" w:themeTint="33"/>
        <w:right w:val="single" w:sz="24" w:space="0" w:color="E8CDE7" w:themeColor="text2" w:themeTint="33"/>
      </w:pBdr>
      <w:shd w:val="clear" w:color="auto" w:fill="E8CDE7"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632E62" w:themeColor="text2"/>
      </w:pBdr>
      <w:spacing w:before="300" w:after="0"/>
      <w:outlineLvl w:val="2"/>
    </w:pPr>
    <w:rPr>
      <w:rFonts w:asciiTheme="majorHAnsi" w:eastAsiaTheme="majorEastAsia" w:hAnsiTheme="majorHAnsi" w:cstheme="majorBidi"/>
      <w:caps/>
      <w:color w:val="311730"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632E62" w:themeColor="text2"/>
      </w:pBdr>
      <w:spacing w:before="200" w:after="0"/>
      <w:outlineLvl w:val="3"/>
    </w:pPr>
    <w:rPr>
      <w:rFonts w:asciiTheme="majorHAnsi" w:eastAsiaTheme="majorEastAsia" w:hAnsiTheme="majorHAnsi" w:cstheme="majorBidi"/>
      <w:caps/>
      <w:color w:val="492249"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632E62" w:themeColor="text2"/>
      </w:pBdr>
      <w:spacing w:before="200" w:after="0"/>
      <w:outlineLvl w:val="4"/>
    </w:pPr>
    <w:rPr>
      <w:rFonts w:asciiTheme="majorHAnsi" w:eastAsiaTheme="majorEastAsia" w:hAnsiTheme="majorHAnsi" w:cstheme="majorBidi"/>
      <w:caps/>
      <w:color w:val="492249"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632E62" w:themeColor="text2"/>
      </w:pBdr>
      <w:spacing w:before="200" w:after="0"/>
      <w:outlineLvl w:val="5"/>
    </w:pPr>
    <w:rPr>
      <w:rFonts w:asciiTheme="majorHAnsi" w:eastAsiaTheme="majorEastAsia" w:hAnsiTheme="majorHAnsi" w:cstheme="majorBidi"/>
      <w:caps/>
      <w:color w:val="492249"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492249"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632E62"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E8CDE7"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311730" w:themeColor="text2" w:themeShade="80"/>
      <w:spacing w:val="15"/>
    </w:rPr>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632E62"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632E62"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Pr>
      <w:caps/>
      <w:color w:val="595959"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632E62" w:themeColor="text2"/>
    </w:rPr>
  </w:style>
  <w:style w:type="character" w:styleId="SubtleEmphasis">
    <w:name w:val="Subtle Emphasis"/>
    <w:uiPriority w:val="19"/>
    <w:qFormat/>
    <w:rPr>
      <w:i/>
      <w:iCs/>
      <w:color w:val="311730"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311730"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632E62" w:themeColor="text2"/>
      <w:sz w:val="24"/>
      <w:szCs w:val="24"/>
    </w:rPr>
  </w:style>
  <w:style w:type="character" w:customStyle="1" w:styleId="IntenseQuoteChar">
    <w:name w:val="Intense Quote Char"/>
    <w:basedOn w:val="DefaultParagraphFont"/>
    <w:link w:val="IntenseQuote"/>
    <w:uiPriority w:val="30"/>
    <w:rPr>
      <w:color w:val="632E62"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492249"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492249"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492249"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492249"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492249" w:themeColor="text2" w:themeShade="BF"/>
      <w:sz w:val="16"/>
      <w:szCs w:val="16"/>
    </w:rPr>
  </w:style>
  <w:style w:type="character" w:styleId="IntenseReference">
    <w:name w:val="Intense Reference"/>
    <w:uiPriority w:val="32"/>
    <w:qFormat/>
    <w:rPr>
      <w:b w:val="0"/>
      <w:bCs w:val="0"/>
      <w:i/>
      <w:iCs/>
      <w:caps/>
      <w:color w:val="632E62"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sid w:val="002D7354"/>
    <w:rPr>
      <w:color w:val="0066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en.wikipedia.org/wiki/Skybox_(video_games)" TargetMode="External"/><Relationship Id="rId4" Type="http://schemas.openxmlformats.org/officeDocument/2006/relationships/styles" Target="styles.xml"/><Relationship Id="rId9" Type="http://schemas.openxmlformats.org/officeDocument/2006/relationships/hyperlink" Target="https://nightly.mozilla.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i\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6299A5-E58A-47EF-980E-FC7E5C540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2960</TotalTime>
  <Pages>15</Pages>
  <Words>2663</Words>
  <Characters>15182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Livi Erickson</dc:creator>
  <cp:keywords/>
  <cp:lastModifiedBy>Livi Erickson</cp:lastModifiedBy>
  <cp:revision>44</cp:revision>
  <dcterms:created xsi:type="dcterms:W3CDTF">2016-02-24T03:05:00Z</dcterms:created>
  <dcterms:modified xsi:type="dcterms:W3CDTF">2016-02-29T23:04:00Z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